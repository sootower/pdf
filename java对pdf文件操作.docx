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AA689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78"/>
          <w:szCs w:val="78"/>
        </w:rPr>
      </w:pPr>
      <w:r>
        <w:rPr>
          <w:rFonts w:ascii="Times" w:hAnsi="Times" w:cs="Times"/>
          <w:color w:val="303030"/>
          <w:kern w:val="0"/>
          <w:sz w:val="78"/>
          <w:szCs w:val="78"/>
        </w:rPr>
        <w:t>1</w:t>
      </w:r>
      <w:r>
        <w:rPr>
          <w:rFonts w:ascii="Times" w:hAnsi="Times" w:cs="Times"/>
          <w:color w:val="303030"/>
          <w:kern w:val="0"/>
          <w:sz w:val="78"/>
          <w:szCs w:val="78"/>
        </w:rPr>
        <w:t>、介绍</w:t>
      </w:r>
    </w:p>
    <w:p w14:paraId="3003D6DF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30"/>
          <w:szCs w:val="30"/>
        </w:rPr>
      </w:pPr>
      <w:r>
        <w:rPr>
          <w:rFonts w:ascii="Times" w:hAnsi="Times" w:cs="Times"/>
          <w:color w:val="303030"/>
          <w:kern w:val="0"/>
          <w:sz w:val="30"/>
          <w:szCs w:val="30"/>
        </w:rPr>
        <w:t xml:space="preserve">Apache </w:t>
      </w:r>
      <w:proofErr w:type="spellStart"/>
      <w:r>
        <w:rPr>
          <w:rFonts w:ascii="Times" w:hAnsi="Times" w:cs="Times"/>
          <w:color w:val="303030"/>
          <w:kern w:val="0"/>
          <w:sz w:val="30"/>
          <w:szCs w:val="30"/>
        </w:rPr>
        <w:t>PDFbox</w:t>
      </w:r>
      <w:proofErr w:type="spellEnd"/>
      <w:r>
        <w:rPr>
          <w:rFonts w:ascii="Times" w:hAnsi="Times" w:cs="Times"/>
          <w:color w:val="303030"/>
          <w:kern w:val="0"/>
          <w:sz w:val="30"/>
          <w:szCs w:val="30"/>
        </w:rPr>
        <w:t>是一个开源的、基于</w:t>
      </w:r>
      <w:r>
        <w:rPr>
          <w:rFonts w:ascii="Times" w:hAnsi="Times" w:cs="Times"/>
          <w:color w:val="303030"/>
          <w:kern w:val="0"/>
          <w:sz w:val="30"/>
          <w:szCs w:val="30"/>
        </w:rPr>
        <w:t>Java</w:t>
      </w:r>
      <w:r>
        <w:rPr>
          <w:rFonts w:ascii="Times" w:hAnsi="Times" w:cs="Times"/>
          <w:color w:val="303030"/>
          <w:kern w:val="0"/>
          <w:sz w:val="30"/>
          <w:szCs w:val="30"/>
        </w:rPr>
        <w:t>的、支持</w:t>
      </w:r>
      <w:r>
        <w:rPr>
          <w:rFonts w:ascii="Times" w:hAnsi="Times" w:cs="Times"/>
          <w:color w:val="303030"/>
          <w:kern w:val="0"/>
          <w:sz w:val="30"/>
          <w:szCs w:val="30"/>
        </w:rPr>
        <w:t>PDF</w:t>
      </w:r>
      <w:r>
        <w:rPr>
          <w:rFonts w:ascii="Times" w:hAnsi="Times" w:cs="Times"/>
          <w:color w:val="303030"/>
          <w:kern w:val="0"/>
          <w:sz w:val="30"/>
          <w:szCs w:val="30"/>
        </w:rPr>
        <w:t>文档生成的工具库，它可以用于创建新的</w:t>
      </w:r>
      <w:r>
        <w:rPr>
          <w:rFonts w:ascii="Times" w:hAnsi="Times" w:cs="Times"/>
          <w:color w:val="303030"/>
          <w:kern w:val="0"/>
          <w:sz w:val="30"/>
          <w:szCs w:val="30"/>
        </w:rPr>
        <w:t>PDF</w:t>
      </w:r>
      <w:r>
        <w:rPr>
          <w:rFonts w:ascii="Times" w:hAnsi="Times" w:cs="Times"/>
          <w:color w:val="303030"/>
          <w:kern w:val="0"/>
          <w:sz w:val="30"/>
          <w:szCs w:val="30"/>
        </w:rPr>
        <w:t>文档，修改现有的</w:t>
      </w:r>
      <w:r>
        <w:rPr>
          <w:rFonts w:ascii="Times" w:hAnsi="Times" w:cs="Times"/>
          <w:color w:val="303030"/>
          <w:kern w:val="0"/>
          <w:sz w:val="30"/>
          <w:szCs w:val="30"/>
        </w:rPr>
        <w:t>PDF</w:t>
      </w:r>
      <w:r>
        <w:rPr>
          <w:rFonts w:ascii="Times" w:hAnsi="Times" w:cs="Times"/>
          <w:color w:val="303030"/>
          <w:kern w:val="0"/>
          <w:sz w:val="30"/>
          <w:szCs w:val="30"/>
        </w:rPr>
        <w:t>文档，还可以从</w:t>
      </w:r>
      <w:r>
        <w:rPr>
          <w:rFonts w:ascii="Times" w:hAnsi="Times" w:cs="Times"/>
          <w:color w:val="303030"/>
          <w:kern w:val="0"/>
          <w:sz w:val="30"/>
          <w:szCs w:val="30"/>
        </w:rPr>
        <w:t>PDF</w:t>
      </w:r>
      <w:r>
        <w:rPr>
          <w:rFonts w:ascii="Times" w:hAnsi="Times" w:cs="Times"/>
          <w:color w:val="303030"/>
          <w:kern w:val="0"/>
          <w:sz w:val="30"/>
          <w:szCs w:val="30"/>
        </w:rPr>
        <w:t>文档中提取所需的内容。</w:t>
      </w:r>
      <w:r>
        <w:rPr>
          <w:rFonts w:ascii="Times" w:hAnsi="Times" w:cs="Times"/>
          <w:color w:val="303030"/>
          <w:kern w:val="0"/>
          <w:sz w:val="30"/>
          <w:szCs w:val="30"/>
        </w:rPr>
        <w:t xml:space="preserve">Apache </w:t>
      </w:r>
      <w:proofErr w:type="spellStart"/>
      <w:r>
        <w:rPr>
          <w:rFonts w:ascii="Times" w:hAnsi="Times" w:cs="Times"/>
          <w:color w:val="303030"/>
          <w:kern w:val="0"/>
          <w:sz w:val="30"/>
          <w:szCs w:val="30"/>
        </w:rPr>
        <w:t>PDFBox</w:t>
      </w:r>
      <w:proofErr w:type="spellEnd"/>
      <w:r>
        <w:rPr>
          <w:rFonts w:ascii="Times" w:hAnsi="Times" w:cs="Times"/>
          <w:color w:val="303030"/>
          <w:kern w:val="0"/>
          <w:sz w:val="30"/>
          <w:szCs w:val="30"/>
        </w:rPr>
        <w:t>还包含了数个命令行工具。</w:t>
      </w:r>
      <w:r>
        <w:rPr>
          <w:rFonts w:ascii="Times" w:hAnsi="Times" w:cs="Times"/>
          <w:color w:val="303030"/>
          <w:kern w:val="0"/>
          <w:sz w:val="30"/>
          <w:szCs w:val="30"/>
        </w:rPr>
        <w:t xml:space="preserve"> </w:t>
      </w:r>
    </w:p>
    <w:p w14:paraId="1E570194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30"/>
          <w:szCs w:val="30"/>
        </w:rPr>
      </w:pPr>
      <w:r>
        <w:rPr>
          <w:rFonts w:ascii="Times" w:hAnsi="Times" w:cs="Times"/>
          <w:color w:val="303030"/>
          <w:kern w:val="0"/>
          <w:sz w:val="30"/>
          <w:szCs w:val="30"/>
        </w:rPr>
        <w:t xml:space="preserve">Apache </w:t>
      </w:r>
      <w:proofErr w:type="spellStart"/>
      <w:r>
        <w:rPr>
          <w:rFonts w:ascii="Times" w:hAnsi="Times" w:cs="Times"/>
          <w:color w:val="303030"/>
          <w:kern w:val="0"/>
          <w:sz w:val="30"/>
          <w:szCs w:val="30"/>
        </w:rPr>
        <w:t>PDFbox</w:t>
      </w:r>
      <w:proofErr w:type="spellEnd"/>
      <w:r>
        <w:rPr>
          <w:rFonts w:ascii="Times" w:hAnsi="Times" w:cs="Times"/>
          <w:color w:val="303030"/>
          <w:kern w:val="0"/>
          <w:sz w:val="30"/>
          <w:szCs w:val="30"/>
        </w:rPr>
        <w:t>于</w:t>
      </w:r>
      <w:r>
        <w:rPr>
          <w:rFonts w:ascii="Times" w:hAnsi="Times" w:cs="Times"/>
          <w:color w:val="303030"/>
          <w:kern w:val="0"/>
          <w:sz w:val="30"/>
          <w:szCs w:val="30"/>
        </w:rPr>
        <w:t>2016</w:t>
      </w:r>
      <w:r>
        <w:rPr>
          <w:rFonts w:ascii="Times" w:hAnsi="Times" w:cs="Times"/>
          <w:color w:val="303030"/>
          <w:kern w:val="0"/>
          <w:sz w:val="30"/>
          <w:szCs w:val="30"/>
        </w:rPr>
        <w:t>年</w:t>
      </w:r>
      <w:r>
        <w:rPr>
          <w:rFonts w:ascii="Times" w:hAnsi="Times" w:cs="Times"/>
          <w:color w:val="303030"/>
          <w:kern w:val="0"/>
          <w:sz w:val="30"/>
          <w:szCs w:val="30"/>
        </w:rPr>
        <w:t>4</w:t>
      </w:r>
      <w:r>
        <w:rPr>
          <w:rFonts w:ascii="Times" w:hAnsi="Times" w:cs="Times"/>
          <w:color w:val="303030"/>
          <w:kern w:val="0"/>
          <w:sz w:val="30"/>
          <w:szCs w:val="30"/>
        </w:rPr>
        <w:t>月</w:t>
      </w:r>
      <w:r>
        <w:rPr>
          <w:rFonts w:ascii="Times" w:hAnsi="Times" w:cs="Times"/>
          <w:color w:val="303030"/>
          <w:kern w:val="0"/>
          <w:sz w:val="30"/>
          <w:szCs w:val="30"/>
        </w:rPr>
        <w:t>26</w:t>
      </w:r>
      <w:r>
        <w:rPr>
          <w:rFonts w:ascii="Times" w:hAnsi="Times" w:cs="Times"/>
          <w:color w:val="303030"/>
          <w:kern w:val="0"/>
          <w:sz w:val="30"/>
          <w:szCs w:val="30"/>
        </w:rPr>
        <w:t>日发布了最新的</w:t>
      </w:r>
      <w:r>
        <w:rPr>
          <w:rFonts w:ascii="Times" w:hAnsi="Times" w:cs="Times"/>
          <w:color w:val="303030"/>
          <w:kern w:val="0"/>
          <w:sz w:val="30"/>
          <w:szCs w:val="30"/>
        </w:rPr>
        <w:t>2.0.1</w:t>
      </w:r>
      <w:r>
        <w:rPr>
          <w:rFonts w:ascii="Times" w:hAnsi="Times" w:cs="Times"/>
          <w:color w:val="303030"/>
          <w:kern w:val="0"/>
          <w:sz w:val="30"/>
          <w:szCs w:val="30"/>
        </w:rPr>
        <w:t>版。</w:t>
      </w:r>
    </w:p>
    <w:p w14:paraId="0AE45912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30"/>
          <w:szCs w:val="30"/>
        </w:rPr>
      </w:pPr>
      <w:r>
        <w:rPr>
          <w:rFonts w:ascii="Times" w:hAnsi="Times" w:cs="Times"/>
          <w:color w:val="303030"/>
          <w:kern w:val="0"/>
          <w:sz w:val="30"/>
          <w:szCs w:val="30"/>
        </w:rPr>
        <w:t>备注：本文代码均是基于</w:t>
      </w:r>
      <w:r>
        <w:rPr>
          <w:rFonts w:ascii="Times" w:hAnsi="Times" w:cs="Times"/>
          <w:color w:val="303030"/>
          <w:kern w:val="0"/>
          <w:sz w:val="30"/>
          <w:szCs w:val="30"/>
        </w:rPr>
        <w:t>2.0</w:t>
      </w:r>
      <w:r>
        <w:rPr>
          <w:rFonts w:ascii="Times" w:hAnsi="Times" w:cs="Times"/>
          <w:color w:val="303030"/>
          <w:kern w:val="0"/>
          <w:sz w:val="30"/>
          <w:szCs w:val="30"/>
        </w:rPr>
        <w:t>及以上版本编写。</w:t>
      </w:r>
    </w:p>
    <w:p w14:paraId="7539B3E5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30"/>
          <w:szCs w:val="30"/>
        </w:rPr>
      </w:pPr>
      <w:r>
        <w:rPr>
          <w:rFonts w:ascii="Times" w:hAnsi="Times" w:cs="Times"/>
          <w:color w:val="303030"/>
          <w:kern w:val="0"/>
          <w:sz w:val="30"/>
          <w:szCs w:val="30"/>
        </w:rPr>
        <w:t>官网地址：</w:t>
      </w:r>
      <w:r>
        <w:rPr>
          <w:rFonts w:ascii="Times" w:hAnsi="Times" w:cs="Times"/>
          <w:color w:val="303030"/>
          <w:kern w:val="0"/>
          <w:sz w:val="30"/>
          <w:szCs w:val="30"/>
        </w:rPr>
        <w:fldChar w:fldCharType="begin"/>
      </w:r>
      <w:r>
        <w:rPr>
          <w:rFonts w:ascii="Times" w:hAnsi="Times" w:cs="Times"/>
          <w:color w:val="303030"/>
          <w:kern w:val="0"/>
          <w:sz w:val="30"/>
          <w:szCs w:val="30"/>
        </w:rPr>
        <w:instrText>HYPERLINK "https://pdfbox.apache.org/index.html"</w:instrText>
      </w:r>
      <w:r>
        <w:rPr>
          <w:rFonts w:ascii="Times" w:hAnsi="Times" w:cs="Times"/>
          <w:color w:val="303030"/>
          <w:kern w:val="0"/>
          <w:sz w:val="30"/>
          <w:szCs w:val="30"/>
        </w:rPr>
      </w:r>
      <w:r>
        <w:rPr>
          <w:rFonts w:ascii="Times" w:hAnsi="Times" w:cs="Times"/>
          <w:color w:val="303030"/>
          <w:kern w:val="0"/>
          <w:sz w:val="30"/>
          <w:szCs w:val="30"/>
        </w:rPr>
        <w:fldChar w:fldCharType="separate"/>
      </w:r>
      <w:r>
        <w:rPr>
          <w:rFonts w:ascii="Times" w:hAnsi="Times" w:cs="Times"/>
          <w:color w:val="1374C4"/>
          <w:kern w:val="0"/>
          <w:sz w:val="30"/>
          <w:szCs w:val="30"/>
        </w:rPr>
        <w:t>https://pdfbox.apache.org/index.html</w:t>
      </w:r>
      <w:r>
        <w:rPr>
          <w:rFonts w:ascii="Times" w:hAnsi="Times" w:cs="Times"/>
          <w:color w:val="303030"/>
          <w:kern w:val="0"/>
          <w:sz w:val="30"/>
          <w:szCs w:val="30"/>
        </w:rPr>
        <w:fldChar w:fldCharType="end"/>
      </w:r>
    </w:p>
    <w:p w14:paraId="41B74669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30"/>
          <w:szCs w:val="30"/>
        </w:rPr>
      </w:pPr>
      <w:proofErr w:type="spellStart"/>
      <w:r>
        <w:rPr>
          <w:rFonts w:ascii="Times" w:hAnsi="Times" w:cs="Times"/>
          <w:color w:val="303030"/>
          <w:kern w:val="0"/>
          <w:sz w:val="30"/>
          <w:szCs w:val="30"/>
        </w:rPr>
        <w:t>PDFBox</w:t>
      </w:r>
      <w:proofErr w:type="spellEnd"/>
      <w:r>
        <w:rPr>
          <w:rFonts w:ascii="Times" w:hAnsi="Times" w:cs="Times"/>
          <w:color w:val="303030"/>
          <w:kern w:val="0"/>
          <w:sz w:val="30"/>
          <w:szCs w:val="30"/>
        </w:rPr>
        <w:t xml:space="preserve"> 2.0.1 API</w:t>
      </w:r>
      <w:r>
        <w:rPr>
          <w:rFonts w:ascii="Times" w:hAnsi="Times" w:cs="Times"/>
          <w:color w:val="303030"/>
          <w:kern w:val="0"/>
          <w:sz w:val="30"/>
          <w:szCs w:val="30"/>
        </w:rPr>
        <w:t>在线文档：</w:t>
      </w:r>
      <w:r>
        <w:rPr>
          <w:rFonts w:ascii="Times" w:hAnsi="Times" w:cs="Times"/>
          <w:color w:val="303030"/>
          <w:kern w:val="0"/>
          <w:sz w:val="30"/>
          <w:szCs w:val="30"/>
        </w:rPr>
        <w:fldChar w:fldCharType="begin"/>
      </w:r>
      <w:r>
        <w:rPr>
          <w:rFonts w:ascii="Times" w:hAnsi="Times" w:cs="Times"/>
          <w:color w:val="303030"/>
          <w:kern w:val="0"/>
          <w:sz w:val="30"/>
          <w:szCs w:val="30"/>
        </w:rPr>
        <w:instrText>HYPERLINK "https://pdfbox.apache.org/docs/2.0.1/javadocs/"</w:instrText>
      </w:r>
      <w:r>
        <w:rPr>
          <w:rFonts w:ascii="Times" w:hAnsi="Times" w:cs="Times"/>
          <w:color w:val="303030"/>
          <w:kern w:val="0"/>
          <w:sz w:val="30"/>
          <w:szCs w:val="30"/>
        </w:rPr>
      </w:r>
      <w:r>
        <w:rPr>
          <w:rFonts w:ascii="Times" w:hAnsi="Times" w:cs="Times"/>
          <w:color w:val="303030"/>
          <w:kern w:val="0"/>
          <w:sz w:val="30"/>
          <w:szCs w:val="30"/>
        </w:rPr>
        <w:fldChar w:fldCharType="separate"/>
      </w:r>
      <w:r>
        <w:rPr>
          <w:rFonts w:ascii="Times" w:hAnsi="Times" w:cs="Times"/>
          <w:color w:val="1374C4"/>
          <w:kern w:val="0"/>
          <w:sz w:val="30"/>
          <w:szCs w:val="30"/>
        </w:rPr>
        <w:t>https://pdfbox.apache.org/docs/2.0.1/javadocs/</w:t>
      </w:r>
      <w:r>
        <w:rPr>
          <w:rFonts w:ascii="Times" w:hAnsi="Times" w:cs="Times"/>
          <w:color w:val="303030"/>
          <w:kern w:val="0"/>
          <w:sz w:val="30"/>
          <w:szCs w:val="30"/>
        </w:rPr>
        <w:fldChar w:fldCharType="end"/>
      </w:r>
    </w:p>
    <w:p w14:paraId="2F150B7A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78"/>
          <w:szCs w:val="78"/>
        </w:rPr>
      </w:pPr>
      <w:r>
        <w:rPr>
          <w:rFonts w:ascii="Times" w:hAnsi="Times" w:cs="Times"/>
          <w:color w:val="303030"/>
          <w:kern w:val="0"/>
          <w:sz w:val="78"/>
          <w:szCs w:val="78"/>
        </w:rPr>
        <w:t>2</w:t>
      </w:r>
      <w:r>
        <w:rPr>
          <w:rFonts w:ascii="Times" w:hAnsi="Times" w:cs="Times"/>
          <w:color w:val="303030"/>
          <w:kern w:val="0"/>
          <w:sz w:val="78"/>
          <w:szCs w:val="78"/>
        </w:rPr>
        <w:t>、特征</w:t>
      </w:r>
    </w:p>
    <w:p w14:paraId="55661F49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30"/>
          <w:szCs w:val="30"/>
        </w:rPr>
      </w:pPr>
      <w:r>
        <w:rPr>
          <w:rFonts w:ascii="Times" w:hAnsi="Times" w:cs="Times"/>
          <w:color w:val="303030"/>
          <w:kern w:val="0"/>
          <w:sz w:val="30"/>
          <w:szCs w:val="30"/>
        </w:rPr>
        <w:t xml:space="preserve">Apache </w:t>
      </w:r>
      <w:proofErr w:type="spellStart"/>
      <w:r>
        <w:rPr>
          <w:rFonts w:ascii="Times" w:hAnsi="Times" w:cs="Times"/>
          <w:color w:val="303030"/>
          <w:kern w:val="0"/>
          <w:sz w:val="30"/>
          <w:szCs w:val="30"/>
        </w:rPr>
        <w:t>PDFBox</w:t>
      </w:r>
      <w:proofErr w:type="spellEnd"/>
      <w:r>
        <w:rPr>
          <w:rFonts w:ascii="Times" w:hAnsi="Times" w:cs="Times"/>
          <w:color w:val="303030"/>
          <w:kern w:val="0"/>
          <w:sz w:val="30"/>
          <w:szCs w:val="30"/>
        </w:rPr>
        <w:t>主要有以下特征：</w:t>
      </w:r>
      <w:r>
        <w:rPr>
          <w:rFonts w:ascii="Times" w:hAnsi="Times" w:cs="Times"/>
          <w:color w:val="303030"/>
          <w:kern w:val="0"/>
          <w:sz w:val="30"/>
          <w:szCs w:val="30"/>
        </w:rPr>
        <w:t xml:space="preserve"> </w:t>
      </w:r>
    </w:p>
    <w:p w14:paraId="49CB16CD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30"/>
          <w:szCs w:val="30"/>
        </w:rPr>
      </w:pPr>
      <w:r>
        <w:rPr>
          <w:rFonts w:ascii="Times" w:hAnsi="Times" w:cs="Times"/>
          <w:color w:val="303030"/>
          <w:kern w:val="0"/>
          <w:sz w:val="30"/>
          <w:szCs w:val="30"/>
        </w:rPr>
        <w:t>PDF</w:t>
      </w:r>
      <w:r>
        <w:rPr>
          <w:rFonts w:ascii="Times" w:hAnsi="Times" w:cs="Times"/>
          <w:color w:val="303030"/>
          <w:kern w:val="0"/>
          <w:sz w:val="30"/>
          <w:szCs w:val="30"/>
        </w:rPr>
        <w:t>读取、创建、打印、转换、验证、合并分割等特征。</w:t>
      </w:r>
    </w:p>
    <w:p w14:paraId="0F3683CD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78"/>
          <w:szCs w:val="78"/>
        </w:rPr>
      </w:pPr>
      <w:r>
        <w:rPr>
          <w:rFonts w:ascii="Times" w:hAnsi="Times" w:cs="Times"/>
          <w:color w:val="303030"/>
          <w:kern w:val="0"/>
          <w:sz w:val="78"/>
          <w:szCs w:val="78"/>
        </w:rPr>
        <w:t>3</w:t>
      </w:r>
      <w:r>
        <w:rPr>
          <w:rFonts w:ascii="Times" w:hAnsi="Times" w:cs="Times"/>
          <w:color w:val="303030"/>
          <w:kern w:val="0"/>
          <w:sz w:val="78"/>
          <w:szCs w:val="78"/>
        </w:rPr>
        <w:t>、开发实战</w:t>
      </w:r>
    </w:p>
    <w:p w14:paraId="396B1455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64"/>
          <w:szCs w:val="64"/>
        </w:rPr>
      </w:pPr>
      <w:r>
        <w:rPr>
          <w:rFonts w:ascii="Times" w:hAnsi="Times" w:cs="Times"/>
          <w:color w:val="303030"/>
          <w:kern w:val="0"/>
          <w:sz w:val="64"/>
          <w:szCs w:val="64"/>
        </w:rPr>
        <w:t>3.1</w:t>
      </w:r>
      <w:r>
        <w:rPr>
          <w:rFonts w:ascii="Times" w:hAnsi="Times" w:cs="Times"/>
          <w:color w:val="303030"/>
          <w:kern w:val="0"/>
          <w:sz w:val="64"/>
          <w:szCs w:val="64"/>
        </w:rPr>
        <w:t>、场景说明</w:t>
      </w:r>
    </w:p>
    <w:p w14:paraId="5BF7D7F2" w14:textId="77777777" w:rsidR="00834D0B" w:rsidRDefault="00834D0B" w:rsidP="00834D0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color w:val="303030"/>
          <w:kern w:val="0"/>
          <w:sz w:val="30"/>
          <w:szCs w:val="30"/>
        </w:rPr>
      </w:pPr>
      <w:r>
        <w:rPr>
          <w:rFonts w:ascii="Times" w:hAnsi="Times" w:cs="Times"/>
          <w:color w:val="303030"/>
          <w:kern w:val="0"/>
          <w:sz w:val="30"/>
          <w:szCs w:val="30"/>
        </w:rPr>
        <w:t>1</w:t>
      </w:r>
      <w:r>
        <w:rPr>
          <w:rFonts w:ascii="Times" w:hAnsi="Times" w:cs="Times"/>
          <w:color w:val="303030"/>
          <w:kern w:val="0"/>
          <w:sz w:val="30"/>
          <w:szCs w:val="30"/>
        </w:rPr>
        <w:t>、读取</w:t>
      </w:r>
      <w:r>
        <w:rPr>
          <w:rFonts w:ascii="Times" w:hAnsi="Times" w:cs="Times"/>
          <w:color w:val="303030"/>
          <w:kern w:val="0"/>
          <w:sz w:val="30"/>
          <w:szCs w:val="30"/>
        </w:rPr>
        <w:t>PDF</w:t>
      </w:r>
      <w:r>
        <w:rPr>
          <w:rFonts w:ascii="Times" w:hAnsi="Times" w:cs="Times"/>
          <w:color w:val="303030"/>
          <w:kern w:val="0"/>
          <w:sz w:val="30"/>
          <w:szCs w:val="30"/>
        </w:rPr>
        <w:t>文本内容，样例中为读取体检报告文本内容。</w:t>
      </w:r>
    </w:p>
    <w:p w14:paraId="4E243B4D" w14:textId="77777777" w:rsidR="00834D0B" w:rsidRDefault="00834D0B" w:rsidP="00834D0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" w:hAnsi="Times" w:cs="Times"/>
          <w:color w:val="303030"/>
          <w:kern w:val="0"/>
          <w:sz w:val="30"/>
          <w:szCs w:val="30"/>
        </w:rPr>
      </w:pPr>
      <w:r>
        <w:rPr>
          <w:rFonts w:ascii="Times" w:hAnsi="Times" w:cs="Times"/>
          <w:color w:val="303030"/>
          <w:kern w:val="0"/>
          <w:sz w:val="30"/>
          <w:szCs w:val="30"/>
        </w:rPr>
        <w:t>2</w:t>
      </w:r>
      <w:r>
        <w:rPr>
          <w:rFonts w:ascii="Times" w:hAnsi="Times" w:cs="Times"/>
          <w:color w:val="303030"/>
          <w:kern w:val="0"/>
          <w:sz w:val="30"/>
          <w:szCs w:val="30"/>
        </w:rPr>
        <w:t>、提取</w:t>
      </w:r>
      <w:r>
        <w:rPr>
          <w:rFonts w:ascii="Times" w:hAnsi="Times" w:cs="Times"/>
          <w:color w:val="303030"/>
          <w:kern w:val="0"/>
          <w:sz w:val="30"/>
          <w:szCs w:val="30"/>
        </w:rPr>
        <w:t>PDF</w:t>
      </w:r>
      <w:r>
        <w:rPr>
          <w:rFonts w:ascii="Times" w:hAnsi="Times" w:cs="Times"/>
          <w:color w:val="303030"/>
          <w:kern w:val="0"/>
          <w:sz w:val="30"/>
          <w:szCs w:val="30"/>
        </w:rPr>
        <w:t>文档中的图片。这里仅仅实现将</w:t>
      </w:r>
      <w:r>
        <w:rPr>
          <w:rFonts w:ascii="Times" w:hAnsi="Times" w:cs="Times"/>
          <w:color w:val="303030"/>
          <w:kern w:val="0"/>
          <w:sz w:val="30"/>
          <w:szCs w:val="30"/>
        </w:rPr>
        <w:t>PDF</w:t>
      </w:r>
      <w:r>
        <w:rPr>
          <w:rFonts w:ascii="Times" w:hAnsi="Times" w:cs="Times"/>
          <w:color w:val="303030"/>
          <w:kern w:val="0"/>
          <w:sz w:val="30"/>
          <w:szCs w:val="30"/>
        </w:rPr>
        <w:t>中的图片另存为一个单独的</w:t>
      </w:r>
      <w:r>
        <w:rPr>
          <w:rFonts w:ascii="Times" w:hAnsi="Times" w:cs="Times"/>
          <w:color w:val="303030"/>
          <w:kern w:val="0"/>
          <w:sz w:val="30"/>
          <w:szCs w:val="30"/>
        </w:rPr>
        <w:t>PDF</w:t>
      </w:r>
      <w:r>
        <w:rPr>
          <w:rFonts w:ascii="Times" w:hAnsi="Times" w:cs="Times"/>
          <w:color w:val="303030"/>
          <w:kern w:val="0"/>
          <w:sz w:val="30"/>
          <w:szCs w:val="30"/>
        </w:rPr>
        <w:t>，至于需要直接输出图片文件（暂时没有实现），大家可以参考我的代码加以拓展，主要就是处理</w:t>
      </w:r>
      <w:proofErr w:type="spellStart"/>
      <w:r>
        <w:rPr>
          <w:rFonts w:ascii="Times" w:hAnsi="Times" w:cs="Times"/>
          <w:color w:val="303030"/>
          <w:kern w:val="0"/>
          <w:sz w:val="30"/>
          <w:szCs w:val="30"/>
        </w:rPr>
        <w:t>PDImageXObject</w:t>
      </w:r>
      <w:proofErr w:type="spellEnd"/>
      <w:r>
        <w:rPr>
          <w:rFonts w:ascii="Times" w:hAnsi="Times" w:cs="Times"/>
          <w:color w:val="303030"/>
          <w:kern w:val="0"/>
          <w:sz w:val="30"/>
          <w:szCs w:val="30"/>
        </w:rPr>
        <w:t>对象。</w:t>
      </w:r>
    </w:p>
    <w:p w14:paraId="5F03D163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64"/>
          <w:szCs w:val="64"/>
        </w:rPr>
      </w:pPr>
      <w:r>
        <w:rPr>
          <w:rFonts w:ascii="Times" w:hAnsi="Times" w:cs="Times"/>
          <w:color w:val="303030"/>
          <w:kern w:val="0"/>
          <w:sz w:val="64"/>
          <w:szCs w:val="64"/>
        </w:rPr>
        <w:t>3.2</w:t>
      </w:r>
      <w:r>
        <w:rPr>
          <w:rFonts w:ascii="Times" w:hAnsi="Times" w:cs="Times"/>
          <w:color w:val="303030"/>
          <w:kern w:val="0"/>
          <w:sz w:val="64"/>
          <w:szCs w:val="64"/>
        </w:rPr>
        <w:t>、所需</w:t>
      </w:r>
      <w:r>
        <w:rPr>
          <w:rFonts w:ascii="Times" w:hAnsi="Times" w:cs="Times"/>
          <w:color w:val="303030"/>
          <w:kern w:val="0"/>
          <w:sz w:val="64"/>
          <w:szCs w:val="64"/>
        </w:rPr>
        <w:t>jar</w:t>
      </w:r>
      <w:r>
        <w:rPr>
          <w:rFonts w:ascii="Times" w:hAnsi="Times" w:cs="Times"/>
          <w:color w:val="303030"/>
          <w:kern w:val="0"/>
          <w:sz w:val="64"/>
          <w:szCs w:val="64"/>
        </w:rPr>
        <w:t>包</w:t>
      </w:r>
    </w:p>
    <w:p w14:paraId="3084A9B1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30"/>
          <w:szCs w:val="30"/>
        </w:rPr>
      </w:pPr>
      <w:r>
        <w:rPr>
          <w:rFonts w:ascii="Times" w:hAnsi="Times" w:cs="Times"/>
          <w:color w:val="303030"/>
          <w:kern w:val="0"/>
          <w:sz w:val="30"/>
          <w:szCs w:val="30"/>
        </w:rPr>
        <w:t>pdfbox-2.0.1.jar</w:t>
      </w:r>
      <w:hyperlink r:id="rId5" w:history="1">
        <w:r>
          <w:rPr>
            <w:rFonts w:ascii="Times" w:hAnsi="Times" w:cs="Times"/>
            <w:color w:val="1374C4"/>
            <w:kern w:val="0"/>
            <w:sz w:val="30"/>
            <w:szCs w:val="30"/>
          </w:rPr>
          <w:t>下载地址</w:t>
        </w:r>
      </w:hyperlink>
    </w:p>
    <w:p w14:paraId="6C6EC643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30"/>
          <w:szCs w:val="30"/>
        </w:rPr>
      </w:pPr>
      <w:r>
        <w:rPr>
          <w:rFonts w:ascii="Times" w:hAnsi="Times" w:cs="Times"/>
          <w:color w:val="303030"/>
          <w:kern w:val="0"/>
          <w:sz w:val="30"/>
          <w:szCs w:val="30"/>
        </w:rPr>
        <w:t>fontbox-2.0.1.jar</w:t>
      </w:r>
      <w:hyperlink r:id="rId6" w:history="1">
        <w:r>
          <w:rPr>
            <w:rFonts w:ascii="Times" w:hAnsi="Times" w:cs="Times"/>
            <w:color w:val="1374C4"/>
            <w:kern w:val="0"/>
            <w:sz w:val="30"/>
            <w:szCs w:val="30"/>
          </w:rPr>
          <w:t>下载地址</w:t>
        </w:r>
      </w:hyperlink>
    </w:p>
    <w:p w14:paraId="70B8E5CF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30"/>
          <w:szCs w:val="30"/>
        </w:rPr>
      </w:pPr>
      <w:r>
        <w:rPr>
          <w:rFonts w:ascii="Times" w:hAnsi="Times" w:cs="Times"/>
          <w:color w:val="303030"/>
          <w:kern w:val="0"/>
          <w:sz w:val="30"/>
          <w:szCs w:val="30"/>
        </w:rPr>
        <w:t>将上述两</w:t>
      </w:r>
      <w:r>
        <w:rPr>
          <w:rFonts w:ascii="Times" w:hAnsi="Times" w:cs="Times"/>
          <w:color w:val="303030"/>
          <w:kern w:val="0"/>
          <w:sz w:val="30"/>
          <w:szCs w:val="30"/>
        </w:rPr>
        <w:t>jar</w:t>
      </w:r>
      <w:r>
        <w:rPr>
          <w:rFonts w:ascii="Times" w:hAnsi="Times" w:cs="Times"/>
          <w:color w:val="303030"/>
          <w:kern w:val="0"/>
          <w:sz w:val="30"/>
          <w:szCs w:val="30"/>
        </w:rPr>
        <w:t>包添加到工程库中，如下：</w:t>
      </w:r>
      <w:r>
        <w:rPr>
          <w:rFonts w:ascii="Times" w:hAnsi="Times" w:cs="Times"/>
          <w:color w:val="303030"/>
          <w:kern w:val="0"/>
          <w:sz w:val="30"/>
          <w:szCs w:val="30"/>
        </w:rPr>
        <w:t xml:space="preserve"> </w:t>
      </w:r>
    </w:p>
    <w:p w14:paraId="00551E94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30"/>
          <w:szCs w:val="30"/>
        </w:rPr>
      </w:pPr>
      <w:r>
        <w:rPr>
          <w:rFonts w:ascii="Times" w:hAnsi="Times" w:cs="Times"/>
          <w:noProof/>
          <w:color w:val="303030"/>
          <w:kern w:val="0"/>
          <w:sz w:val="30"/>
          <w:szCs w:val="30"/>
        </w:rPr>
        <w:lastRenderedPageBreak/>
        <w:drawing>
          <wp:inline distT="0" distB="0" distL="0" distR="0" wp14:anchorId="45E0F593" wp14:editId="6239D102">
            <wp:extent cx="15290165" cy="927163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165" cy="927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2C84A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64"/>
          <w:szCs w:val="64"/>
        </w:rPr>
      </w:pPr>
      <w:r>
        <w:rPr>
          <w:rFonts w:ascii="Times" w:hAnsi="Times" w:cs="Times"/>
          <w:color w:val="303030"/>
          <w:kern w:val="0"/>
          <w:sz w:val="64"/>
          <w:szCs w:val="64"/>
        </w:rPr>
        <w:t>3</w:t>
      </w:r>
      <w:bookmarkStart w:id="0" w:name="_GoBack"/>
      <w:bookmarkEnd w:id="0"/>
      <w:r>
        <w:rPr>
          <w:rFonts w:ascii="Times" w:hAnsi="Times" w:cs="Times"/>
          <w:color w:val="303030"/>
          <w:kern w:val="0"/>
          <w:sz w:val="64"/>
          <w:szCs w:val="64"/>
        </w:rPr>
        <w:t>.3</w:t>
      </w:r>
      <w:r>
        <w:rPr>
          <w:rFonts w:ascii="Times" w:hAnsi="Times" w:cs="Times"/>
          <w:color w:val="303030"/>
          <w:kern w:val="0"/>
          <w:sz w:val="64"/>
          <w:szCs w:val="64"/>
        </w:rPr>
        <w:t>、文本内容提取</w:t>
      </w:r>
    </w:p>
    <w:p w14:paraId="204AA563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51"/>
          <w:szCs w:val="51"/>
        </w:rPr>
      </w:pPr>
      <w:r>
        <w:rPr>
          <w:rFonts w:ascii="Times" w:hAnsi="Times" w:cs="Times"/>
          <w:color w:val="303030"/>
          <w:kern w:val="0"/>
          <w:sz w:val="51"/>
          <w:szCs w:val="51"/>
        </w:rPr>
        <w:t>3.3.1</w:t>
      </w:r>
      <w:r>
        <w:rPr>
          <w:rFonts w:ascii="Times" w:hAnsi="Times" w:cs="Times"/>
          <w:color w:val="303030"/>
          <w:kern w:val="0"/>
          <w:sz w:val="51"/>
          <w:szCs w:val="51"/>
        </w:rPr>
        <w:t>、文本内容提取</w:t>
      </w:r>
    </w:p>
    <w:p w14:paraId="6AB79B68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30"/>
          <w:szCs w:val="30"/>
        </w:rPr>
      </w:pPr>
      <w:r>
        <w:rPr>
          <w:rFonts w:ascii="Times" w:hAnsi="Times" w:cs="Times"/>
          <w:color w:val="303030"/>
          <w:kern w:val="0"/>
          <w:sz w:val="30"/>
          <w:szCs w:val="30"/>
        </w:rPr>
        <w:t>创建</w:t>
      </w:r>
      <w:proofErr w:type="spellStart"/>
      <w:r>
        <w:rPr>
          <w:rFonts w:ascii="Times" w:hAnsi="Times" w:cs="Times"/>
          <w:color w:val="303030"/>
          <w:kern w:val="0"/>
          <w:sz w:val="30"/>
          <w:szCs w:val="30"/>
        </w:rPr>
        <w:t>PdfReader</w:t>
      </w:r>
      <w:proofErr w:type="spellEnd"/>
      <w:r>
        <w:rPr>
          <w:rFonts w:ascii="Times" w:hAnsi="Times" w:cs="Times"/>
          <w:color w:val="303030"/>
          <w:kern w:val="0"/>
          <w:sz w:val="30"/>
          <w:szCs w:val="30"/>
        </w:rPr>
        <w:t>类，编写下述功能函数。</w:t>
      </w:r>
    </w:p>
    <w:p w14:paraId="20D1D9D2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000075"/>
          <w:kern w:val="0"/>
          <w:sz w:val="28"/>
          <w:szCs w:val="28"/>
        </w:rPr>
        <w:t>package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com.loongshaw</w:t>
      </w:r>
      <w:proofErr w:type="spellEnd"/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>;</w:t>
      </w:r>
    </w:p>
    <w:p w14:paraId="2D9E1C7D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</w:p>
    <w:p w14:paraId="25B7C107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000075"/>
          <w:kern w:val="0"/>
          <w:sz w:val="28"/>
          <w:szCs w:val="28"/>
        </w:rPr>
        <w:t>import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java.io.File</w:t>
      </w:r>
      <w:proofErr w:type="spellEnd"/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>;</w:t>
      </w:r>
    </w:p>
    <w:p w14:paraId="1574E650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000075"/>
          <w:kern w:val="0"/>
          <w:sz w:val="28"/>
          <w:szCs w:val="28"/>
        </w:rPr>
        <w:t>import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java.io.FileInputStream</w:t>
      </w:r>
      <w:proofErr w:type="spellEnd"/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>;</w:t>
      </w:r>
    </w:p>
    <w:p w14:paraId="40B44A74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000075"/>
          <w:kern w:val="0"/>
          <w:sz w:val="28"/>
          <w:szCs w:val="28"/>
        </w:rPr>
        <w:t>import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java.io.InputStream</w:t>
      </w:r>
      <w:proofErr w:type="spellEnd"/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>;</w:t>
      </w:r>
    </w:p>
    <w:p w14:paraId="5F99113E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</w:p>
    <w:p w14:paraId="0E374DD8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000075"/>
          <w:kern w:val="0"/>
          <w:sz w:val="28"/>
          <w:szCs w:val="28"/>
        </w:rPr>
        <w:t>import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org.apache.pdfbox.io.RandomAccessBuffer</w:t>
      </w:r>
      <w:proofErr w:type="spellEnd"/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>;</w:t>
      </w:r>
    </w:p>
    <w:p w14:paraId="7AB21488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000075"/>
          <w:kern w:val="0"/>
          <w:sz w:val="28"/>
          <w:szCs w:val="28"/>
        </w:rPr>
        <w:t>import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org.apache</w:t>
      </w:r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>.pdfbox.pdfparser.PDFParser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>;</w:t>
      </w:r>
    </w:p>
    <w:p w14:paraId="1CCAA709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000075"/>
          <w:kern w:val="0"/>
          <w:sz w:val="28"/>
          <w:szCs w:val="28"/>
        </w:rPr>
        <w:t>import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org.apache</w:t>
      </w:r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>.pdfbox.pdmodel.PDDocument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>;</w:t>
      </w:r>
    </w:p>
    <w:p w14:paraId="2576C10A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000075"/>
          <w:kern w:val="0"/>
          <w:sz w:val="28"/>
          <w:szCs w:val="28"/>
        </w:rPr>
        <w:t>import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org.apache</w:t>
      </w:r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>.pdfbox.text.PDFTextStripper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>;</w:t>
      </w:r>
    </w:p>
    <w:p w14:paraId="57D85C05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</w:p>
    <w:p w14:paraId="224F1F48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000075"/>
          <w:kern w:val="0"/>
          <w:sz w:val="28"/>
          <w:szCs w:val="28"/>
        </w:rPr>
        <w:t>public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kern w:val="0"/>
          <w:sz w:val="28"/>
          <w:szCs w:val="28"/>
        </w:rPr>
        <w:t>class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520053"/>
          <w:kern w:val="0"/>
          <w:sz w:val="28"/>
          <w:szCs w:val="28"/>
        </w:rPr>
        <w:t>PdfReader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{</w:t>
      </w:r>
    </w:p>
    <w:p w14:paraId="506FE379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</w:p>
    <w:p w14:paraId="6F767C62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</w:t>
      </w:r>
      <w:r>
        <w:rPr>
          <w:rFonts w:ascii="Courier" w:hAnsi="Courier" w:cs="Courier"/>
          <w:color w:val="000075"/>
          <w:kern w:val="0"/>
          <w:sz w:val="28"/>
          <w:szCs w:val="28"/>
        </w:rPr>
        <w:t>public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kern w:val="0"/>
          <w:sz w:val="28"/>
          <w:szCs w:val="28"/>
        </w:rPr>
        <w:t>static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kern w:val="0"/>
          <w:sz w:val="28"/>
          <w:szCs w:val="28"/>
        </w:rPr>
        <w:t>void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main(</w:t>
      </w:r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String[</w:t>
      </w:r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]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args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>){</w:t>
      </w:r>
    </w:p>
    <w:p w14:paraId="2F8EBD3B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</w:p>
    <w:p w14:paraId="11FE3D34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File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pdfFile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= </w:t>
      </w:r>
      <w:r>
        <w:rPr>
          <w:rFonts w:ascii="Courier" w:hAnsi="Courier" w:cs="Courier"/>
          <w:color w:val="000075"/>
          <w:kern w:val="0"/>
          <w:sz w:val="28"/>
          <w:szCs w:val="28"/>
        </w:rPr>
        <w:t>new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File(</w:t>
      </w:r>
      <w:r>
        <w:rPr>
          <w:rFonts w:ascii="Courier" w:hAnsi="Courier" w:cs="Courier"/>
          <w:color w:val="107902"/>
          <w:kern w:val="0"/>
          <w:sz w:val="28"/>
          <w:szCs w:val="28"/>
        </w:rPr>
        <w:t>"/Users/dddd/Downloads/0571888890423433356rrrr_182-93201510313223336-2.pdf"</w:t>
      </w:r>
      <w:r>
        <w:rPr>
          <w:rFonts w:ascii="Courier" w:hAnsi="Courier" w:cs="Courier"/>
          <w:color w:val="262626"/>
          <w:kern w:val="0"/>
          <w:sz w:val="28"/>
          <w:szCs w:val="28"/>
        </w:rPr>
        <w:t>);</w:t>
      </w:r>
    </w:p>
    <w:p w14:paraId="617EB347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PDDocument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document = </w:t>
      </w:r>
      <w:r>
        <w:rPr>
          <w:rFonts w:ascii="Courier" w:hAnsi="Courier" w:cs="Courier"/>
          <w:color w:val="000075"/>
          <w:kern w:val="0"/>
          <w:sz w:val="28"/>
          <w:szCs w:val="28"/>
        </w:rPr>
        <w:t>null</w:t>
      </w:r>
      <w:r>
        <w:rPr>
          <w:rFonts w:ascii="Courier" w:hAnsi="Courier" w:cs="Courier"/>
          <w:color w:val="262626"/>
          <w:kern w:val="0"/>
          <w:sz w:val="28"/>
          <w:szCs w:val="28"/>
        </w:rPr>
        <w:t>;</w:t>
      </w:r>
    </w:p>
    <w:p w14:paraId="54B09E42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kern w:val="0"/>
          <w:sz w:val="28"/>
          <w:szCs w:val="28"/>
        </w:rPr>
        <w:t>try</w:t>
      </w:r>
    </w:p>
    <w:p w14:paraId="16B4204C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{</w:t>
      </w:r>
    </w:p>
    <w:p w14:paraId="1747C0AE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</w:t>
      </w: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// </w:t>
      </w:r>
      <w:r>
        <w:rPr>
          <w:rFonts w:ascii="Courier" w:hAnsi="Courier" w:cs="Courier"/>
          <w:color w:val="730002"/>
          <w:kern w:val="0"/>
          <w:sz w:val="28"/>
          <w:szCs w:val="28"/>
        </w:rPr>
        <w:t>方式一：</w:t>
      </w:r>
    </w:p>
    <w:p w14:paraId="36B7881C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30002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</w:t>
      </w:r>
      <w:r>
        <w:rPr>
          <w:rFonts w:ascii="Courier" w:hAnsi="Courier" w:cs="Courier"/>
          <w:color w:val="730002"/>
          <w:kern w:val="0"/>
          <w:sz w:val="28"/>
          <w:szCs w:val="28"/>
        </w:rPr>
        <w:t>/**</w:t>
      </w:r>
    </w:p>
    <w:p w14:paraId="39ED7D27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30002"/>
          <w:kern w:val="0"/>
          <w:sz w:val="28"/>
          <w:szCs w:val="28"/>
        </w:rPr>
      </w:pP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           </w:t>
      </w:r>
      <w:proofErr w:type="spellStart"/>
      <w:r>
        <w:rPr>
          <w:rFonts w:ascii="Courier" w:hAnsi="Courier" w:cs="Courier"/>
          <w:color w:val="730002"/>
          <w:kern w:val="0"/>
          <w:sz w:val="28"/>
          <w:szCs w:val="28"/>
        </w:rPr>
        <w:t>InputStream</w:t>
      </w:r>
      <w:proofErr w:type="spellEnd"/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input = null;</w:t>
      </w:r>
    </w:p>
    <w:p w14:paraId="66E718FB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30002"/>
          <w:kern w:val="0"/>
          <w:sz w:val="28"/>
          <w:szCs w:val="28"/>
        </w:rPr>
      </w:pP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           input = new </w:t>
      </w:r>
      <w:proofErr w:type="spellStart"/>
      <w:proofErr w:type="gramStart"/>
      <w:r>
        <w:rPr>
          <w:rFonts w:ascii="Courier" w:hAnsi="Courier" w:cs="Courier"/>
          <w:color w:val="730002"/>
          <w:kern w:val="0"/>
          <w:sz w:val="28"/>
          <w:szCs w:val="28"/>
        </w:rPr>
        <w:t>FileInputStream</w:t>
      </w:r>
      <w:proofErr w:type="spellEnd"/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( </w:t>
      </w:r>
      <w:proofErr w:type="spellStart"/>
      <w:r>
        <w:rPr>
          <w:rFonts w:ascii="Courier" w:hAnsi="Courier" w:cs="Courier"/>
          <w:color w:val="730002"/>
          <w:kern w:val="0"/>
          <w:sz w:val="28"/>
          <w:szCs w:val="28"/>
        </w:rPr>
        <w:t>pdfFile</w:t>
      </w:r>
      <w:proofErr w:type="spellEnd"/>
      <w:proofErr w:type="gramEnd"/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);</w:t>
      </w:r>
    </w:p>
    <w:p w14:paraId="4AB650E4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30002"/>
          <w:kern w:val="0"/>
          <w:sz w:val="28"/>
          <w:szCs w:val="28"/>
        </w:rPr>
      </w:pP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           //</w:t>
      </w:r>
      <w:r>
        <w:rPr>
          <w:rFonts w:ascii="Courier" w:hAnsi="Courier" w:cs="Courier"/>
          <w:color w:val="730002"/>
          <w:kern w:val="0"/>
          <w:sz w:val="28"/>
          <w:szCs w:val="28"/>
        </w:rPr>
        <w:t>加载</w:t>
      </w: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pdf </w:t>
      </w:r>
      <w:r>
        <w:rPr>
          <w:rFonts w:ascii="Courier" w:hAnsi="Courier" w:cs="Courier"/>
          <w:color w:val="730002"/>
          <w:kern w:val="0"/>
          <w:sz w:val="28"/>
          <w:szCs w:val="28"/>
        </w:rPr>
        <w:t>文档</w:t>
      </w:r>
    </w:p>
    <w:p w14:paraId="4F4A1065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30002"/>
          <w:kern w:val="0"/>
          <w:sz w:val="28"/>
          <w:szCs w:val="28"/>
        </w:rPr>
      </w:pP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           </w:t>
      </w:r>
      <w:proofErr w:type="spellStart"/>
      <w:r>
        <w:rPr>
          <w:rFonts w:ascii="Courier" w:hAnsi="Courier" w:cs="Courier"/>
          <w:color w:val="730002"/>
          <w:kern w:val="0"/>
          <w:sz w:val="28"/>
          <w:szCs w:val="28"/>
        </w:rPr>
        <w:t>PDFParser</w:t>
      </w:r>
      <w:proofErr w:type="spellEnd"/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parser = new </w:t>
      </w:r>
      <w:proofErr w:type="spellStart"/>
      <w:proofErr w:type="gramStart"/>
      <w:r>
        <w:rPr>
          <w:rFonts w:ascii="Courier" w:hAnsi="Courier" w:cs="Courier"/>
          <w:color w:val="730002"/>
          <w:kern w:val="0"/>
          <w:sz w:val="28"/>
          <w:szCs w:val="28"/>
        </w:rPr>
        <w:t>PDFParser</w:t>
      </w:r>
      <w:proofErr w:type="spellEnd"/>
      <w:r>
        <w:rPr>
          <w:rFonts w:ascii="Courier" w:hAnsi="Courier" w:cs="Courier"/>
          <w:color w:val="730002"/>
          <w:kern w:val="0"/>
          <w:sz w:val="28"/>
          <w:szCs w:val="28"/>
        </w:rPr>
        <w:t>(</w:t>
      </w:r>
      <w:proofErr w:type="gramEnd"/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new </w:t>
      </w:r>
      <w:proofErr w:type="spellStart"/>
      <w:r>
        <w:rPr>
          <w:rFonts w:ascii="Courier" w:hAnsi="Courier" w:cs="Courier"/>
          <w:color w:val="730002"/>
          <w:kern w:val="0"/>
          <w:sz w:val="28"/>
          <w:szCs w:val="28"/>
        </w:rPr>
        <w:t>RandomAccessBuffer</w:t>
      </w:r>
      <w:proofErr w:type="spellEnd"/>
      <w:r>
        <w:rPr>
          <w:rFonts w:ascii="Courier" w:hAnsi="Courier" w:cs="Courier"/>
          <w:color w:val="730002"/>
          <w:kern w:val="0"/>
          <w:sz w:val="28"/>
          <w:szCs w:val="28"/>
        </w:rPr>
        <w:t>(input));</w:t>
      </w:r>
    </w:p>
    <w:p w14:paraId="6763DD2A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30002"/>
          <w:kern w:val="0"/>
          <w:sz w:val="28"/>
          <w:szCs w:val="28"/>
        </w:rPr>
      </w:pP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730002"/>
          <w:kern w:val="0"/>
          <w:sz w:val="28"/>
          <w:szCs w:val="28"/>
        </w:rPr>
        <w:t>parser.parse</w:t>
      </w:r>
      <w:proofErr w:type="spellEnd"/>
      <w:proofErr w:type="gramEnd"/>
      <w:r>
        <w:rPr>
          <w:rFonts w:ascii="Courier" w:hAnsi="Courier" w:cs="Courier"/>
          <w:color w:val="730002"/>
          <w:kern w:val="0"/>
          <w:sz w:val="28"/>
          <w:szCs w:val="28"/>
        </w:rPr>
        <w:t>();</w:t>
      </w:r>
    </w:p>
    <w:p w14:paraId="7D28725D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30002"/>
          <w:kern w:val="0"/>
          <w:sz w:val="28"/>
          <w:szCs w:val="28"/>
        </w:rPr>
      </w:pP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           document = </w:t>
      </w:r>
      <w:proofErr w:type="spellStart"/>
      <w:proofErr w:type="gramStart"/>
      <w:r>
        <w:rPr>
          <w:rFonts w:ascii="Courier" w:hAnsi="Courier" w:cs="Courier"/>
          <w:color w:val="730002"/>
          <w:kern w:val="0"/>
          <w:sz w:val="28"/>
          <w:szCs w:val="28"/>
        </w:rPr>
        <w:t>parser.getPDDocument</w:t>
      </w:r>
      <w:proofErr w:type="spellEnd"/>
      <w:proofErr w:type="gramEnd"/>
      <w:r>
        <w:rPr>
          <w:rFonts w:ascii="Courier" w:hAnsi="Courier" w:cs="Courier"/>
          <w:color w:val="730002"/>
          <w:kern w:val="0"/>
          <w:sz w:val="28"/>
          <w:szCs w:val="28"/>
        </w:rPr>
        <w:t>();</w:t>
      </w:r>
    </w:p>
    <w:p w14:paraId="13B85F63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           **/</w:t>
      </w:r>
    </w:p>
    <w:p w14:paraId="23300759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</w:p>
    <w:p w14:paraId="0496A585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</w:t>
      </w: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// </w:t>
      </w:r>
      <w:r>
        <w:rPr>
          <w:rFonts w:ascii="Courier" w:hAnsi="Courier" w:cs="Courier"/>
          <w:color w:val="730002"/>
          <w:kern w:val="0"/>
          <w:sz w:val="28"/>
          <w:szCs w:val="28"/>
        </w:rPr>
        <w:t>方式二：</w:t>
      </w:r>
    </w:p>
    <w:p w14:paraId="22589E09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document=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PDDocument.load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>(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pdfFile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>);</w:t>
      </w:r>
    </w:p>
    <w:p w14:paraId="3CB37405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</w:p>
    <w:p w14:paraId="4B76B8DC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</w:t>
      </w: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// </w:t>
      </w:r>
      <w:r>
        <w:rPr>
          <w:rFonts w:ascii="Courier" w:hAnsi="Courier" w:cs="Courier"/>
          <w:color w:val="730002"/>
          <w:kern w:val="0"/>
          <w:sz w:val="28"/>
          <w:szCs w:val="28"/>
        </w:rPr>
        <w:t>获取页码</w:t>
      </w:r>
    </w:p>
    <w:p w14:paraId="249EAFFB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</w:t>
      </w:r>
      <w:proofErr w:type="spellStart"/>
      <w:r>
        <w:rPr>
          <w:rFonts w:ascii="Courier" w:hAnsi="Courier" w:cs="Courier"/>
          <w:color w:val="000075"/>
          <w:kern w:val="0"/>
          <w:sz w:val="28"/>
          <w:szCs w:val="28"/>
        </w:rPr>
        <w:t>int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pages = </w:t>
      </w:r>
      <w:proofErr w:type="spellStart"/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document.getNumberOfPages</w:t>
      </w:r>
      <w:proofErr w:type="spellEnd"/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>();</w:t>
      </w:r>
    </w:p>
    <w:p w14:paraId="76D204C6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</w:p>
    <w:p w14:paraId="720E22E7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</w:t>
      </w: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// </w:t>
      </w:r>
      <w:r>
        <w:rPr>
          <w:rFonts w:ascii="Courier" w:hAnsi="Courier" w:cs="Courier"/>
          <w:color w:val="730002"/>
          <w:kern w:val="0"/>
          <w:sz w:val="28"/>
          <w:szCs w:val="28"/>
        </w:rPr>
        <w:t>读文本内容</w:t>
      </w:r>
    </w:p>
    <w:p w14:paraId="235DE53E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PDFTextStripper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stripper=</w:t>
      </w:r>
      <w:r>
        <w:rPr>
          <w:rFonts w:ascii="Courier" w:hAnsi="Courier" w:cs="Courier"/>
          <w:color w:val="000075"/>
          <w:kern w:val="0"/>
          <w:sz w:val="28"/>
          <w:szCs w:val="28"/>
        </w:rPr>
        <w:t>new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PDFTextStripper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>(</w:t>
      </w:r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>);</w:t>
      </w:r>
    </w:p>
    <w:p w14:paraId="64302F99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</w:t>
      </w: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// </w:t>
      </w:r>
      <w:r>
        <w:rPr>
          <w:rFonts w:ascii="Courier" w:hAnsi="Courier" w:cs="Courier"/>
          <w:color w:val="730002"/>
          <w:kern w:val="0"/>
          <w:sz w:val="28"/>
          <w:szCs w:val="28"/>
        </w:rPr>
        <w:t>设置按顺序输出</w:t>
      </w:r>
    </w:p>
    <w:p w14:paraId="279EE3A4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stripper.setSortByPosition</w:t>
      </w:r>
      <w:proofErr w:type="spellEnd"/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>(</w:t>
      </w:r>
      <w:r>
        <w:rPr>
          <w:rFonts w:ascii="Courier" w:hAnsi="Courier" w:cs="Courier"/>
          <w:color w:val="000075"/>
          <w:kern w:val="0"/>
          <w:sz w:val="28"/>
          <w:szCs w:val="28"/>
        </w:rPr>
        <w:t>true</w:t>
      </w:r>
      <w:r>
        <w:rPr>
          <w:rFonts w:ascii="Courier" w:hAnsi="Courier" w:cs="Courier"/>
          <w:color w:val="262626"/>
          <w:kern w:val="0"/>
          <w:sz w:val="28"/>
          <w:szCs w:val="28"/>
        </w:rPr>
        <w:t>);</w:t>
      </w:r>
    </w:p>
    <w:p w14:paraId="158FC301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stripper.setStartPage</w:t>
      </w:r>
      <w:proofErr w:type="spellEnd"/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>(</w:t>
      </w:r>
      <w:r>
        <w:rPr>
          <w:rFonts w:ascii="Courier" w:hAnsi="Courier" w:cs="Courier"/>
          <w:color w:val="0B5453"/>
          <w:kern w:val="0"/>
          <w:sz w:val="28"/>
          <w:szCs w:val="28"/>
        </w:rPr>
        <w:t>1</w:t>
      </w:r>
      <w:r>
        <w:rPr>
          <w:rFonts w:ascii="Courier" w:hAnsi="Courier" w:cs="Courier"/>
          <w:color w:val="262626"/>
          <w:kern w:val="0"/>
          <w:sz w:val="28"/>
          <w:szCs w:val="28"/>
        </w:rPr>
        <w:t>);</w:t>
      </w:r>
    </w:p>
    <w:p w14:paraId="4738A839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stripper.setEndPage</w:t>
      </w:r>
      <w:proofErr w:type="spellEnd"/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>(pages);</w:t>
      </w:r>
    </w:p>
    <w:p w14:paraId="639A68A6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String content = </w:t>
      </w:r>
      <w:proofErr w:type="spellStart"/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stripper.getText</w:t>
      </w:r>
      <w:proofErr w:type="spellEnd"/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>(document);</w:t>
      </w:r>
    </w:p>
    <w:p w14:paraId="35AD8F42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System.out.println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(content);     </w:t>
      </w:r>
    </w:p>
    <w:p w14:paraId="5E5DA07B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}</w:t>
      </w:r>
    </w:p>
    <w:p w14:paraId="48E26FCA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</w:t>
      </w:r>
      <w:proofErr w:type="gramStart"/>
      <w:r>
        <w:rPr>
          <w:rFonts w:ascii="Courier" w:hAnsi="Courier" w:cs="Courier"/>
          <w:color w:val="000075"/>
          <w:kern w:val="0"/>
          <w:sz w:val="28"/>
          <w:szCs w:val="28"/>
        </w:rPr>
        <w:t>catch</w:t>
      </w:r>
      <w:r>
        <w:rPr>
          <w:rFonts w:ascii="Courier" w:hAnsi="Courier" w:cs="Courier"/>
          <w:color w:val="262626"/>
          <w:kern w:val="0"/>
          <w:sz w:val="28"/>
          <w:szCs w:val="28"/>
        </w:rPr>
        <w:t>(</w:t>
      </w:r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>Exception e)</w:t>
      </w:r>
    </w:p>
    <w:p w14:paraId="31E781CF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{</w:t>
      </w:r>
    </w:p>
    <w:p w14:paraId="196BAB7B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System.out.println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>(e);</w:t>
      </w:r>
    </w:p>
    <w:p w14:paraId="529E59E3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}</w:t>
      </w:r>
    </w:p>
    <w:p w14:paraId="1FEB28E4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</w:p>
    <w:p w14:paraId="1B8C7AFD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}</w:t>
      </w:r>
    </w:p>
    <w:p w14:paraId="7756EC50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</w:p>
    <w:p w14:paraId="5CB49FF0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>}</w:t>
      </w:r>
    </w:p>
    <w:p w14:paraId="1868A32A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1</w:t>
      </w:r>
    </w:p>
    <w:p w14:paraId="01484818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2</w:t>
      </w:r>
    </w:p>
    <w:p w14:paraId="4D027F49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3</w:t>
      </w:r>
    </w:p>
    <w:p w14:paraId="73D9E0B2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4</w:t>
      </w:r>
    </w:p>
    <w:p w14:paraId="088DF56B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5</w:t>
      </w:r>
    </w:p>
    <w:p w14:paraId="490CBAF3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6</w:t>
      </w:r>
    </w:p>
    <w:p w14:paraId="086CD525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7</w:t>
      </w:r>
    </w:p>
    <w:p w14:paraId="5239B040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8</w:t>
      </w:r>
    </w:p>
    <w:p w14:paraId="0A2B6FDA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9</w:t>
      </w:r>
    </w:p>
    <w:p w14:paraId="3F6EC78D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10</w:t>
      </w:r>
    </w:p>
    <w:p w14:paraId="17EA3F65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11</w:t>
      </w:r>
    </w:p>
    <w:p w14:paraId="108ED0FF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12</w:t>
      </w:r>
    </w:p>
    <w:p w14:paraId="51F48F2B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13</w:t>
      </w:r>
    </w:p>
    <w:p w14:paraId="2E2537DE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14</w:t>
      </w:r>
    </w:p>
    <w:p w14:paraId="64DD11EB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15</w:t>
      </w:r>
    </w:p>
    <w:p w14:paraId="10054F26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16</w:t>
      </w:r>
    </w:p>
    <w:p w14:paraId="36BA1210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17</w:t>
      </w:r>
    </w:p>
    <w:p w14:paraId="1B53BE91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18</w:t>
      </w:r>
    </w:p>
    <w:p w14:paraId="76C2707A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19</w:t>
      </w:r>
    </w:p>
    <w:p w14:paraId="1C61F42E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20</w:t>
      </w:r>
    </w:p>
    <w:p w14:paraId="74E145ED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21</w:t>
      </w:r>
    </w:p>
    <w:p w14:paraId="01447E4D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22</w:t>
      </w:r>
    </w:p>
    <w:p w14:paraId="3BAE0459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23</w:t>
      </w:r>
    </w:p>
    <w:p w14:paraId="1DE9A2E7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24</w:t>
      </w:r>
    </w:p>
    <w:p w14:paraId="271B2B52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25</w:t>
      </w:r>
    </w:p>
    <w:p w14:paraId="5859B37E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26</w:t>
      </w:r>
    </w:p>
    <w:p w14:paraId="0447C64A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27</w:t>
      </w:r>
    </w:p>
    <w:p w14:paraId="508EAC5F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28</w:t>
      </w:r>
    </w:p>
    <w:p w14:paraId="0C7787CA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29</w:t>
      </w:r>
    </w:p>
    <w:p w14:paraId="60A10A9A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30</w:t>
      </w:r>
    </w:p>
    <w:p w14:paraId="1D2094F5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31</w:t>
      </w:r>
    </w:p>
    <w:p w14:paraId="05FF3AC6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32</w:t>
      </w:r>
    </w:p>
    <w:p w14:paraId="2B7E6126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33</w:t>
      </w:r>
    </w:p>
    <w:p w14:paraId="2A61B085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34</w:t>
      </w:r>
    </w:p>
    <w:p w14:paraId="00BD9D43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35</w:t>
      </w:r>
    </w:p>
    <w:p w14:paraId="0546B6A3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36</w:t>
      </w:r>
    </w:p>
    <w:p w14:paraId="04D92D8A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37</w:t>
      </w:r>
    </w:p>
    <w:p w14:paraId="1AB4A716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38</w:t>
      </w:r>
    </w:p>
    <w:p w14:paraId="1F7AC80B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39</w:t>
      </w:r>
    </w:p>
    <w:p w14:paraId="4459163A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40</w:t>
      </w:r>
    </w:p>
    <w:p w14:paraId="28B68CCF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41</w:t>
      </w:r>
    </w:p>
    <w:p w14:paraId="7E449D97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42</w:t>
      </w:r>
    </w:p>
    <w:p w14:paraId="295E9322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43</w:t>
      </w:r>
    </w:p>
    <w:p w14:paraId="2C3F3AC5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44</w:t>
      </w:r>
    </w:p>
    <w:p w14:paraId="10BE72FB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45</w:t>
      </w:r>
    </w:p>
    <w:p w14:paraId="754DD1BC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46</w:t>
      </w:r>
    </w:p>
    <w:p w14:paraId="45740F3C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47</w:t>
      </w:r>
    </w:p>
    <w:p w14:paraId="1079470B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48</w:t>
      </w:r>
    </w:p>
    <w:p w14:paraId="17A72719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49</w:t>
      </w:r>
    </w:p>
    <w:p w14:paraId="0293A31B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50</w:t>
      </w:r>
    </w:p>
    <w:p w14:paraId="74E4FF0C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51</w:t>
      </w:r>
    </w:p>
    <w:p w14:paraId="10197111" w14:textId="77777777" w:rsidR="00834D0B" w:rsidRDefault="00834D0B" w:rsidP="00834D0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52</w:t>
      </w:r>
    </w:p>
    <w:p w14:paraId="3B134D67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51"/>
          <w:szCs w:val="51"/>
        </w:rPr>
      </w:pPr>
      <w:r>
        <w:rPr>
          <w:rFonts w:ascii="Times" w:hAnsi="Times" w:cs="Times"/>
          <w:color w:val="303030"/>
          <w:kern w:val="0"/>
          <w:sz w:val="51"/>
          <w:szCs w:val="51"/>
        </w:rPr>
        <w:t>3.3.2</w:t>
      </w:r>
      <w:r>
        <w:rPr>
          <w:rFonts w:ascii="Times" w:hAnsi="Times" w:cs="Times"/>
          <w:color w:val="303030"/>
          <w:kern w:val="0"/>
          <w:sz w:val="51"/>
          <w:szCs w:val="51"/>
        </w:rPr>
        <w:t>、过程说明</w:t>
      </w:r>
    </w:p>
    <w:p w14:paraId="6E8D330B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30"/>
          <w:szCs w:val="30"/>
        </w:rPr>
      </w:pPr>
      <w:r>
        <w:rPr>
          <w:rFonts w:ascii="Times" w:hAnsi="Times" w:cs="Times"/>
          <w:color w:val="303030"/>
          <w:kern w:val="0"/>
          <w:sz w:val="30"/>
          <w:szCs w:val="30"/>
        </w:rPr>
        <w:t>PDF</w:t>
      </w:r>
      <w:r>
        <w:rPr>
          <w:rFonts w:ascii="Times" w:hAnsi="Times" w:cs="Times"/>
          <w:color w:val="303030"/>
          <w:kern w:val="0"/>
          <w:sz w:val="30"/>
          <w:szCs w:val="30"/>
        </w:rPr>
        <w:t>文件加载有两种方式，无明显差异，方式二代码较简洁：</w:t>
      </w:r>
    </w:p>
    <w:p w14:paraId="39EC29E7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// </w:t>
      </w:r>
      <w:r>
        <w:rPr>
          <w:rFonts w:ascii="Courier" w:hAnsi="Courier" w:cs="Courier"/>
          <w:color w:val="730002"/>
          <w:kern w:val="0"/>
          <w:sz w:val="28"/>
          <w:szCs w:val="28"/>
        </w:rPr>
        <w:t>方式一：</w:t>
      </w: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        </w:t>
      </w:r>
    </w:p>
    <w:p w14:paraId="341054F7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InputStream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input = </w:t>
      </w:r>
      <w:r>
        <w:rPr>
          <w:rFonts w:ascii="Courier" w:hAnsi="Courier" w:cs="Courier"/>
          <w:color w:val="000075"/>
          <w:kern w:val="0"/>
          <w:sz w:val="28"/>
          <w:szCs w:val="28"/>
        </w:rPr>
        <w:t>null</w:t>
      </w:r>
      <w:r>
        <w:rPr>
          <w:rFonts w:ascii="Courier" w:hAnsi="Courier" w:cs="Courier"/>
          <w:color w:val="262626"/>
          <w:kern w:val="0"/>
          <w:sz w:val="28"/>
          <w:szCs w:val="28"/>
        </w:rPr>
        <w:t>;</w:t>
      </w:r>
    </w:p>
    <w:p w14:paraId="71985D98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input = </w:t>
      </w:r>
      <w:r>
        <w:rPr>
          <w:rFonts w:ascii="Courier" w:hAnsi="Courier" w:cs="Courier"/>
          <w:color w:val="000075"/>
          <w:kern w:val="0"/>
          <w:sz w:val="28"/>
          <w:szCs w:val="28"/>
        </w:rPr>
        <w:t>new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FileInputStream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(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pdfFile</w:t>
      </w:r>
      <w:proofErr w:type="spellEnd"/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);</w:t>
      </w:r>
    </w:p>
    <w:p w14:paraId="7D4B9690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</w:t>
      </w:r>
      <w:r>
        <w:rPr>
          <w:rFonts w:ascii="Courier" w:hAnsi="Courier" w:cs="Courier"/>
          <w:color w:val="730002"/>
          <w:kern w:val="0"/>
          <w:sz w:val="28"/>
          <w:szCs w:val="28"/>
        </w:rPr>
        <w:t>//</w:t>
      </w:r>
      <w:r>
        <w:rPr>
          <w:rFonts w:ascii="Courier" w:hAnsi="Courier" w:cs="Courier"/>
          <w:color w:val="730002"/>
          <w:kern w:val="0"/>
          <w:sz w:val="28"/>
          <w:szCs w:val="28"/>
        </w:rPr>
        <w:t>加载</w:t>
      </w: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pdf </w:t>
      </w:r>
      <w:r>
        <w:rPr>
          <w:rFonts w:ascii="Courier" w:hAnsi="Courier" w:cs="Courier"/>
          <w:color w:val="730002"/>
          <w:kern w:val="0"/>
          <w:sz w:val="28"/>
          <w:szCs w:val="28"/>
        </w:rPr>
        <w:t>文档</w:t>
      </w:r>
    </w:p>
    <w:p w14:paraId="57DC0660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PDFParser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parser = </w:t>
      </w:r>
      <w:r>
        <w:rPr>
          <w:rFonts w:ascii="Courier" w:hAnsi="Courier" w:cs="Courier"/>
          <w:color w:val="000075"/>
          <w:kern w:val="0"/>
          <w:sz w:val="28"/>
          <w:szCs w:val="28"/>
        </w:rPr>
        <w:t>new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PDFParser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>(</w:t>
      </w:r>
      <w:proofErr w:type="gramEnd"/>
      <w:r>
        <w:rPr>
          <w:rFonts w:ascii="Courier" w:hAnsi="Courier" w:cs="Courier"/>
          <w:color w:val="000075"/>
          <w:kern w:val="0"/>
          <w:sz w:val="28"/>
          <w:szCs w:val="28"/>
        </w:rPr>
        <w:t>new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RandomAccessBuffer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>(input));</w:t>
      </w:r>
    </w:p>
    <w:p w14:paraId="2EED78A7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parser.parse</w:t>
      </w:r>
      <w:proofErr w:type="spellEnd"/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>();</w:t>
      </w:r>
    </w:p>
    <w:p w14:paraId="673A6818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document = </w:t>
      </w:r>
      <w:proofErr w:type="spellStart"/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parser.getPDDocument</w:t>
      </w:r>
      <w:proofErr w:type="spellEnd"/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>();</w:t>
      </w:r>
    </w:p>
    <w:p w14:paraId="46B86138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// </w:t>
      </w:r>
      <w:r>
        <w:rPr>
          <w:rFonts w:ascii="Courier" w:hAnsi="Courier" w:cs="Courier"/>
          <w:color w:val="730002"/>
          <w:kern w:val="0"/>
          <w:sz w:val="28"/>
          <w:szCs w:val="28"/>
        </w:rPr>
        <w:t>方式二：</w:t>
      </w:r>
    </w:p>
    <w:p w14:paraId="2A768EE4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document=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PDDocument.load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>(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pdfFile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);                  </w:t>
      </w:r>
    </w:p>
    <w:p w14:paraId="215489BC" w14:textId="77777777" w:rsidR="00834D0B" w:rsidRDefault="00834D0B" w:rsidP="00834D0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1</w:t>
      </w:r>
    </w:p>
    <w:p w14:paraId="4334C105" w14:textId="77777777" w:rsidR="00834D0B" w:rsidRDefault="00834D0B" w:rsidP="00834D0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2</w:t>
      </w:r>
    </w:p>
    <w:p w14:paraId="59DDC0D8" w14:textId="77777777" w:rsidR="00834D0B" w:rsidRDefault="00834D0B" w:rsidP="00834D0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3</w:t>
      </w:r>
    </w:p>
    <w:p w14:paraId="2B3C0B1E" w14:textId="77777777" w:rsidR="00834D0B" w:rsidRDefault="00834D0B" w:rsidP="00834D0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4</w:t>
      </w:r>
    </w:p>
    <w:p w14:paraId="39833FE9" w14:textId="77777777" w:rsidR="00834D0B" w:rsidRDefault="00834D0B" w:rsidP="00834D0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5</w:t>
      </w:r>
    </w:p>
    <w:p w14:paraId="7B37A874" w14:textId="77777777" w:rsidR="00834D0B" w:rsidRDefault="00834D0B" w:rsidP="00834D0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6</w:t>
      </w:r>
    </w:p>
    <w:p w14:paraId="2146700A" w14:textId="77777777" w:rsidR="00834D0B" w:rsidRDefault="00834D0B" w:rsidP="00834D0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7</w:t>
      </w:r>
    </w:p>
    <w:p w14:paraId="2644F9E3" w14:textId="77777777" w:rsidR="00834D0B" w:rsidRDefault="00834D0B" w:rsidP="00834D0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8</w:t>
      </w:r>
    </w:p>
    <w:p w14:paraId="3F335387" w14:textId="77777777" w:rsidR="00834D0B" w:rsidRDefault="00834D0B" w:rsidP="00834D0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9</w:t>
      </w:r>
    </w:p>
    <w:p w14:paraId="2F18489F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51"/>
          <w:szCs w:val="51"/>
        </w:rPr>
      </w:pPr>
      <w:r>
        <w:rPr>
          <w:rFonts w:ascii="Times" w:hAnsi="Times" w:cs="Times"/>
          <w:color w:val="303030"/>
          <w:kern w:val="0"/>
          <w:sz w:val="51"/>
          <w:szCs w:val="51"/>
        </w:rPr>
        <w:t>3.3.3</w:t>
      </w:r>
      <w:r>
        <w:rPr>
          <w:rFonts w:ascii="Times" w:hAnsi="Times" w:cs="Times"/>
          <w:color w:val="303030"/>
          <w:kern w:val="0"/>
          <w:sz w:val="51"/>
          <w:szCs w:val="51"/>
        </w:rPr>
        <w:t>、执行结果</w:t>
      </w:r>
    </w:p>
    <w:p w14:paraId="51A6C8CA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30"/>
          <w:szCs w:val="30"/>
        </w:rPr>
      </w:pPr>
      <w:r>
        <w:rPr>
          <w:rFonts w:ascii="Times" w:hAnsi="Times" w:cs="Times"/>
          <w:noProof/>
          <w:color w:val="303030"/>
          <w:kern w:val="0"/>
          <w:sz w:val="30"/>
          <w:szCs w:val="30"/>
        </w:rPr>
        <w:drawing>
          <wp:inline distT="0" distB="0" distL="0" distR="0" wp14:anchorId="5F1413F0" wp14:editId="204DD2B4">
            <wp:extent cx="11100435" cy="72923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0435" cy="729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BCBC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64"/>
          <w:szCs w:val="64"/>
        </w:rPr>
      </w:pPr>
      <w:r>
        <w:rPr>
          <w:rFonts w:ascii="Times" w:hAnsi="Times" w:cs="Times"/>
          <w:color w:val="303030"/>
          <w:kern w:val="0"/>
          <w:sz w:val="64"/>
          <w:szCs w:val="64"/>
        </w:rPr>
        <w:t>3.4</w:t>
      </w:r>
      <w:r>
        <w:rPr>
          <w:rFonts w:ascii="Times" w:hAnsi="Times" w:cs="Times"/>
          <w:color w:val="303030"/>
          <w:kern w:val="0"/>
          <w:sz w:val="64"/>
          <w:szCs w:val="64"/>
        </w:rPr>
        <w:t>、图片提取（</w:t>
      </w:r>
      <w:r>
        <w:rPr>
          <w:rFonts w:ascii="Times" w:hAnsi="Times" w:cs="Times"/>
          <w:color w:val="303030"/>
          <w:kern w:val="0"/>
          <w:sz w:val="64"/>
          <w:szCs w:val="64"/>
        </w:rPr>
        <w:t>2016-12-02</w:t>
      </w:r>
      <w:r>
        <w:rPr>
          <w:rFonts w:ascii="Times" w:hAnsi="Times" w:cs="Times"/>
          <w:color w:val="303030"/>
          <w:kern w:val="0"/>
          <w:sz w:val="64"/>
          <w:szCs w:val="64"/>
        </w:rPr>
        <w:t>添加）</w:t>
      </w:r>
    </w:p>
    <w:p w14:paraId="5462397C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51"/>
          <w:szCs w:val="51"/>
        </w:rPr>
      </w:pPr>
      <w:r>
        <w:rPr>
          <w:rFonts w:ascii="Times" w:hAnsi="Times" w:cs="Times"/>
          <w:color w:val="303030"/>
          <w:kern w:val="0"/>
          <w:sz w:val="51"/>
          <w:szCs w:val="51"/>
        </w:rPr>
        <w:t>3.3.1</w:t>
      </w:r>
      <w:r>
        <w:rPr>
          <w:rFonts w:ascii="Times" w:hAnsi="Times" w:cs="Times"/>
          <w:color w:val="303030"/>
          <w:kern w:val="0"/>
          <w:sz w:val="51"/>
          <w:szCs w:val="51"/>
        </w:rPr>
        <w:t>、图片提取</w:t>
      </w:r>
    </w:p>
    <w:p w14:paraId="574424EF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000075"/>
          <w:kern w:val="0"/>
          <w:sz w:val="28"/>
          <w:szCs w:val="28"/>
        </w:rPr>
        <w:t>public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kern w:val="0"/>
          <w:sz w:val="28"/>
          <w:szCs w:val="28"/>
        </w:rPr>
        <w:t>static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kern w:val="0"/>
          <w:sz w:val="28"/>
          <w:szCs w:val="28"/>
        </w:rPr>
        <w:t>void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readImage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>(</w:t>
      </w:r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>){</w:t>
      </w:r>
    </w:p>
    <w:p w14:paraId="6C49CB53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</w:p>
    <w:p w14:paraId="660A1B92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</w:t>
      </w: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// </w:t>
      </w:r>
      <w:r>
        <w:rPr>
          <w:rFonts w:ascii="Courier" w:hAnsi="Courier" w:cs="Courier"/>
          <w:color w:val="730002"/>
          <w:kern w:val="0"/>
          <w:sz w:val="28"/>
          <w:szCs w:val="28"/>
        </w:rPr>
        <w:t>待解析</w:t>
      </w:r>
      <w:r>
        <w:rPr>
          <w:rFonts w:ascii="Courier" w:hAnsi="Courier" w:cs="Courier"/>
          <w:color w:val="730002"/>
          <w:kern w:val="0"/>
          <w:sz w:val="28"/>
          <w:szCs w:val="28"/>
        </w:rPr>
        <w:t>PDF</w:t>
      </w:r>
    </w:p>
    <w:p w14:paraId="2CD0A9F3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File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pdfFile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= </w:t>
      </w:r>
      <w:r>
        <w:rPr>
          <w:rFonts w:ascii="Courier" w:hAnsi="Courier" w:cs="Courier"/>
          <w:color w:val="000075"/>
          <w:kern w:val="0"/>
          <w:sz w:val="28"/>
          <w:szCs w:val="28"/>
        </w:rPr>
        <w:t>new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File(</w:t>
      </w:r>
      <w:r>
        <w:rPr>
          <w:rFonts w:ascii="Courier" w:hAnsi="Courier" w:cs="Courier"/>
          <w:color w:val="107902"/>
          <w:kern w:val="0"/>
          <w:sz w:val="28"/>
          <w:szCs w:val="28"/>
        </w:rPr>
        <w:t>"/Users/</w:t>
      </w:r>
      <w:proofErr w:type="spellStart"/>
      <w:r>
        <w:rPr>
          <w:rFonts w:ascii="Courier" w:hAnsi="Courier" w:cs="Courier"/>
          <w:color w:val="107902"/>
          <w:kern w:val="0"/>
          <w:sz w:val="28"/>
          <w:szCs w:val="28"/>
        </w:rPr>
        <w:t>xiaolong</w:t>
      </w:r>
      <w:proofErr w:type="spellEnd"/>
      <w:r>
        <w:rPr>
          <w:rFonts w:ascii="Courier" w:hAnsi="Courier" w:cs="Courier"/>
          <w:color w:val="107902"/>
          <w:kern w:val="0"/>
          <w:sz w:val="28"/>
          <w:szCs w:val="28"/>
        </w:rPr>
        <w:t>/Downloads/test.pdf"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);      </w:t>
      </w:r>
    </w:p>
    <w:p w14:paraId="5C14970F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</w:t>
      </w: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// </w:t>
      </w:r>
      <w:r>
        <w:rPr>
          <w:rFonts w:ascii="Courier" w:hAnsi="Courier" w:cs="Courier"/>
          <w:color w:val="730002"/>
          <w:kern w:val="0"/>
          <w:sz w:val="28"/>
          <w:szCs w:val="28"/>
        </w:rPr>
        <w:t>空白</w:t>
      </w:r>
      <w:r>
        <w:rPr>
          <w:rFonts w:ascii="Courier" w:hAnsi="Courier" w:cs="Courier"/>
          <w:color w:val="730002"/>
          <w:kern w:val="0"/>
          <w:sz w:val="28"/>
          <w:szCs w:val="28"/>
        </w:rPr>
        <w:t>PDF</w:t>
      </w:r>
    </w:p>
    <w:p w14:paraId="1CF3F4BE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File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pdfFile_out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= </w:t>
      </w:r>
      <w:r>
        <w:rPr>
          <w:rFonts w:ascii="Courier" w:hAnsi="Courier" w:cs="Courier"/>
          <w:color w:val="000075"/>
          <w:kern w:val="0"/>
          <w:sz w:val="28"/>
          <w:szCs w:val="28"/>
        </w:rPr>
        <w:t>new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File(</w:t>
      </w:r>
      <w:r>
        <w:rPr>
          <w:rFonts w:ascii="Courier" w:hAnsi="Courier" w:cs="Courier"/>
          <w:color w:val="107902"/>
          <w:kern w:val="0"/>
          <w:sz w:val="28"/>
          <w:szCs w:val="28"/>
        </w:rPr>
        <w:t>"/Users/</w:t>
      </w:r>
      <w:proofErr w:type="spellStart"/>
      <w:r>
        <w:rPr>
          <w:rFonts w:ascii="Courier" w:hAnsi="Courier" w:cs="Courier"/>
          <w:color w:val="107902"/>
          <w:kern w:val="0"/>
          <w:sz w:val="28"/>
          <w:szCs w:val="28"/>
        </w:rPr>
        <w:t>xiaolong</w:t>
      </w:r>
      <w:proofErr w:type="spellEnd"/>
      <w:r>
        <w:rPr>
          <w:rFonts w:ascii="Courier" w:hAnsi="Courier" w:cs="Courier"/>
          <w:color w:val="107902"/>
          <w:kern w:val="0"/>
          <w:sz w:val="28"/>
          <w:szCs w:val="28"/>
        </w:rPr>
        <w:t>/Downloads/testout.pdf"</w:t>
      </w:r>
      <w:r>
        <w:rPr>
          <w:rFonts w:ascii="Courier" w:hAnsi="Courier" w:cs="Courier"/>
          <w:color w:val="262626"/>
          <w:kern w:val="0"/>
          <w:sz w:val="28"/>
          <w:szCs w:val="28"/>
        </w:rPr>
        <w:t>);</w:t>
      </w:r>
    </w:p>
    <w:p w14:paraId="5600CBC7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</w:p>
    <w:p w14:paraId="77967851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PDDocument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document = </w:t>
      </w:r>
      <w:r>
        <w:rPr>
          <w:rFonts w:ascii="Courier" w:hAnsi="Courier" w:cs="Courier"/>
          <w:color w:val="000075"/>
          <w:kern w:val="0"/>
          <w:sz w:val="28"/>
          <w:szCs w:val="28"/>
        </w:rPr>
        <w:t>null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;  </w:t>
      </w:r>
    </w:p>
    <w:p w14:paraId="6292B243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PDDocument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document_out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= </w:t>
      </w:r>
      <w:r>
        <w:rPr>
          <w:rFonts w:ascii="Courier" w:hAnsi="Courier" w:cs="Courier"/>
          <w:color w:val="000075"/>
          <w:kern w:val="0"/>
          <w:sz w:val="28"/>
          <w:szCs w:val="28"/>
        </w:rPr>
        <w:t>null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;  </w:t>
      </w:r>
    </w:p>
    <w:p w14:paraId="30CD917A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</w:t>
      </w:r>
      <w:r>
        <w:rPr>
          <w:rFonts w:ascii="Courier" w:hAnsi="Courier" w:cs="Courier"/>
          <w:color w:val="000075"/>
          <w:kern w:val="0"/>
          <w:sz w:val="28"/>
          <w:szCs w:val="28"/>
        </w:rPr>
        <w:t>try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{  </w:t>
      </w:r>
    </w:p>
    <w:p w14:paraId="5952C6B1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document =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PDDocument.load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>(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pdfFile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);  </w:t>
      </w:r>
    </w:p>
    <w:p w14:paraId="579D582E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document_out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=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PDDocument.load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>(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pdfFile_out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);  </w:t>
      </w:r>
    </w:p>
    <w:p w14:paraId="4A4CBB6C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} </w:t>
      </w:r>
      <w:r>
        <w:rPr>
          <w:rFonts w:ascii="Courier" w:hAnsi="Courier" w:cs="Courier"/>
          <w:color w:val="000075"/>
          <w:kern w:val="0"/>
          <w:sz w:val="28"/>
          <w:szCs w:val="28"/>
        </w:rPr>
        <w:t>catch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(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IOException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e) {  </w:t>
      </w:r>
    </w:p>
    <w:p w14:paraId="7CBEE87C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e.printStackTrace</w:t>
      </w:r>
      <w:proofErr w:type="spellEnd"/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>();</w:t>
      </w:r>
    </w:p>
    <w:p w14:paraId="42E9DD79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}  </w:t>
      </w:r>
    </w:p>
    <w:p w14:paraId="20E251B0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</w:p>
    <w:p w14:paraId="2564818A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000075"/>
          <w:kern w:val="0"/>
          <w:sz w:val="28"/>
          <w:szCs w:val="28"/>
        </w:rPr>
        <w:t>int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pages_size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document.getNumberOfPages</w:t>
      </w:r>
      <w:proofErr w:type="spellEnd"/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>();</w:t>
      </w:r>
    </w:p>
    <w:p w14:paraId="1BCA523E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</w:p>
    <w:p w14:paraId="3BC1D676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System.out.println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>(</w:t>
      </w:r>
      <w:r>
        <w:rPr>
          <w:rFonts w:ascii="Courier" w:hAnsi="Courier" w:cs="Courier"/>
          <w:color w:val="107902"/>
          <w:kern w:val="0"/>
          <w:sz w:val="28"/>
          <w:szCs w:val="28"/>
        </w:rPr>
        <w:t>"</w:t>
      </w:r>
      <w:proofErr w:type="spellStart"/>
      <w:r>
        <w:rPr>
          <w:rFonts w:ascii="Courier" w:hAnsi="Courier" w:cs="Courier"/>
          <w:color w:val="107902"/>
          <w:kern w:val="0"/>
          <w:sz w:val="28"/>
          <w:szCs w:val="28"/>
        </w:rPr>
        <w:t>getAllPages</w:t>
      </w:r>
      <w:proofErr w:type="spellEnd"/>
      <w:r>
        <w:rPr>
          <w:rFonts w:ascii="Courier" w:hAnsi="Courier" w:cs="Courier"/>
          <w:color w:val="107902"/>
          <w:kern w:val="0"/>
          <w:sz w:val="28"/>
          <w:szCs w:val="28"/>
        </w:rPr>
        <w:t>==============="</w:t>
      </w:r>
      <w:r>
        <w:rPr>
          <w:rFonts w:ascii="Courier" w:hAnsi="Courier" w:cs="Courier"/>
          <w:color w:val="262626"/>
          <w:kern w:val="0"/>
          <w:sz w:val="28"/>
          <w:szCs w:val="28"/>
        </w:rPr>
        <w:t>+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pages_size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);  </w:t>
      </w:r>
    </w:p>
    <w:p w14:paraId="164D40B7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000075"/>
          <w:kern w:val="0"/>
          <w:sz w:val="28"/>
          <w:szCs w:val="28"/>
        </w:rPr>
        <w:t>int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j=</w:t>
      </w:r>
      <w:r>
        <w:rPr>
          <w:rFonts w:ascii="Courier" w:hAnsi="Courier" w:cs="Courier"/>
          <w:color w:val="0B5453"/>
          <w:kern w:val="0"/>
          <w:sz w:val="28"/>
          <w:szCs w:val="28"/>
        </w:rPr>
        <w:t>0</w:t>
      </w:r>
      <w:r>
        <w:rPr>
          <w:rFonts w:ascii="Courier" w:hAnsi="Courier" w:cs="Courier"/>
          <w:color w:val="262626"/>
          <w:kern w:val="0"/>
          <w:sz w:val="28"/>
          <w:szCs w:val="28"/>
        </w:rPr>
        <w:t>;</w:t>
      </w:r>
    </w:p>
    <w:p w14:paraId="2CB869C6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</w:p>
    <w:p w14:paraId="39BE9ABC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</w:t>
      </w:r>
      <w:proofErr w:type="gramStart"/>
      <w:r>
        <w:rPr>
          <w:rFonts w:ascii="Courier" w:hAnsi="Courier" w:cs="Courier"/>
          <w:color w:val="000075"/>
          <w:kern w:val="0"/>
          <w:sz w:val="28"/>
          <w:szCs w:val="28"/>
        </w:rPr>
        <w:t>for</w:t>
      </w:r>
      <w:r>
        <w:rPr>
          <w:rFonts w:ascii="Courier" w:hAnsi="Courier" w:cs="Courier"/>
          <w:color w:val="262626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" w:hAnsi="Courier" w:cs="Courier"/>
          <w:color w:val="000075"/>
          <w:kern w:val="0"/>
          <w:sz w:val="28"/>
          <w:szCs w:val="28"/>
        </w:rPr>
        <w:t>int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i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>=</w:t>
      </w:r>
      <w:r>
        <w:rPr>
          <w:rFonts w:ascii="Courier" w:hAnsi="Courier" w:cs="Courier"/>
          <w:color w:val="0B5453"/>
          <w:kern w:val="0"/>
          <w:sz w:val="28"/>
          <w:szCs w:val="28"/>
        </w:rPr>
        <w:t>0</w:t>
      </w:r>
      <w:r>
        <w:rPr>
          <w:rFonts w:ascii="Courier" w:hAnsi="Courier" w:cs="Courier"/>
          <w:color w:val="262626"/>
          <w:kern w:val="0"/>
          <w:sz w:val="28"/>
          <w:szCs w:val="28"/>
        </w:rPr>
        <w:t>;i&lt;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pages_size;i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++) {  </w:t>
      </w:r>
    </w:p>
    <w:p w14:paraId="6042F4EA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PDPage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page = </w:t>
      </w:r>
      <w:proofErr w:type="spellStart"/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document.getPage</w:t>
      </w:r>
      <w:proofErr w:type="spellEnd"/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>(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i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>);</w:t>
      </w:r>
    </w:p>
    <w:p w14:paraId="03BA8DF4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PDPage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page1 =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document_</w:t>
      </w:r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out.getPage</w:t>
      </w:r>
      <w:proofErr w:type="spellEnd"/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>(</w:t>
      </w:r>
      <w:r>
        <w:rPr>
          <w:rFonts w:ascii="Courier" w:hAnsi="Courier" w:cs="Courier"/>
          <w:color w:val="0B5453"/>
          <w:kern w:val="0"/>
          <w:sz w:val="28"/>
          <w:szCs w:val="28"/>
        </w:rPr>
        <w:t>0</w:t>
      </w:r>
      <w:r>
        <w:rPr>
          <w:rFonts w:ascii="Courier" w:hAnsi="Courier" w:cs="Courier"/>
          <w:color w:val="262626"/>
          <w:kern w:val="0"/>
          <w:sz w:val="28"/>
          <w:szCs w:val="28"/>
        </w:rPr>
        <w:t>);</w:t>
      </w:r>
    </w:p>
    <w:p w14:paraId="26E46E0F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PDResources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resources = </w:t>
      </w:r>
      <w:proofErr w:type="spellStart"/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page.getResources</w:t>
      </w:r>
      <w:proofErr w:type="spellEnd"/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();  </w:t>
      </w:r>
    </w:p>
    <w:p w14:paraId="245EF391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Iterable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xobjects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resources.getXObjectNames</w:t>
      </w:r>
      <w:proofErr w:type="spellEnd"/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>();</w:t>
      </w:r>
    </w:p>
    <w:p w14:paraId="69B2CB67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</w:p>
    <w:p w14:paraId="0B32246F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</w:t>
      </w:r>
      <w:r>
        <w:rPr>
          <w:rFonts w:ascii="Courier" w:hAnsi="Courier" w:cs="Courier"/>
          <w:color w:val="000075"/>
          <w:kern w:val="0"/>
          <w:sz w:val="28"/>
          <w:szCs w:val="28"/>
        </w:rPr>
        <w:t>if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(</w:t>
      </w:r>
      <w:proofErr w:type="spellStart"/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xobjects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!</w:t>
      </w:r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= </w:t>
      </w:r>
      <w:r>
        <w:rPr>
          <w:rFonts w:ascii="Courier" w:hAnsi="Courier" w:cs="Courier"/>
          <w:color w:val="000075"/>
          <w:kern w:val="0"/>
          <w:sz w:val="28"/>
          <w:szCs w:val="28"/>
        </w:rPr>
        <w:t>null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) {  </w:t>
      </w:r>
    </w:p>
    <w:p w14:paraId="1DAC6D06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    Iterator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imageIter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xobjects.iterator</w:t>
      </w:r>
      <w:proofErr w:type="spellEnd"/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();  </w:t>
      </w:r>
    </w:p>
    <w:p w14:paraId="7ADF4995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    </w:t>
      </w:r>
      <w:r>
        <w:rPr>
          <w:rFonts w:ascii="Courier" w:hAnsi="Courier" w:cs="Courier"/>
          <w:color w:val="000075"/>
          <w:kern w:val="0"/>
          <w:sz w:val="28"/>
          <w:szCs w:val="28"/>
        </w:rPr>
        <w:t>while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(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imageIter.hasNext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()) {  </w:t>
      </w:r>
    </w:p>
    <w:p w14:paraId="6316C121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       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COSName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key = (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COSName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)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imageIter.next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();  </w:t>
      </w:r>
    </w:p>
    <w:p w14:paraId="7AFBED52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        </w:t>
      </w:r>
      <w:r>
        <w:rPr>
          <w:rFonts w:ascii="Courier" w:hAnsi="Courier" w:cs="Courier"/>
          <w:color w:val="000075"/>
          <w:kern w:val="0"/>
          <w:sz w:val="28"/>
          <w:szCs w:val="28"/>
        </w:rPr>
        <w:t>if</w:t>
      </w:r>
      <w:r>
        <w:rPr>
          <w:rFonts w:ascii="Courier" w:hAnsi="Courier" w:cs="Courier"/>
          <w:color w:val="262626"/>
          <w:kern w:val="0"/>
          <w:sz w:val="28"/>
          <w:szCs w:val="28"/>
        </w:rPr>
        <w:t>(</w:t>
      </w:r>
      <w:proofErr w:type="spellStart"/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resources.isImageXObject</w:t>
      </w:r>
      <w:proofErr w:type="spellEnd"/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(key)){              </w:t>
      </w:r>
    </w:p>
    <w:p w14:paraId="2DCC56EE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            </w:t>
      </w:r>
      <w:r>
        <w:rPr>
          <w:rFonts w:ascii="Courier" w:hAnsi="Courier" w:cs="Courier"/>
          <w:color w:val="000075"/>
          <w:kern w:val="0"/>
          <w:sz w:val="28"/>
          <w:szCs w:val="28"/>
        </w:rPr>
        <w:t>try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{</w:t>
      </w:r>
    </w:p>
    <w:p w14:paraId="132FB0EB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               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PDImageXObject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image = (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PDImageXObject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) </w:t>
      </w:r>
      <w:proofErr w:type="spellStart"/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resources.getXObject</w:t>
      </w:r>
      <w:proofErr w:type="spellEnd"/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>(key);</w:t>
      </w:r>
    </w:p>
    <w:p w14:paraId="27A2F3A6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</w:p>
    <w:p w14:paraId="3169FDB3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                </w:t>
      </w: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// </w:t>
      </w:r>
      <w:r>
        <w:rPr>
          <w:rFonts w:ascii="Courier" w:hAnsi="Courier" w:cs="Courier"/>
          <w:color w:val="730002"/>
          <w:kern w:val="0"/>
          <w:sz w:val="28"/>
          <w:szCs w:val="28"/>
        </w:rPr>
        <w:t>方式一：将</w:t>
      </w:r>
      <w:r>
        <w:rPr>
          <w:rFonts w:ascii="Courier" w:hAnsi="Courier" w:cs="Courier"/>
          <w:color w:val="730002"/>
          <w:kern w:val="0"/>
          <w:sz w:val="28"/>
          <w:szCs w:val="28"/>
        </w:rPr>
        <w:t>PDF</w:t>
      </w:r>
      <w:r>
        <w:rPr>
          <w:rFonts w:ascii="Courier" w:hAnsi="Courier" w:cs="Courier"/>
          <w:color w:val="730002"/>
          <w:kern w:val="0"/>
          <w:sz w:val="28"/>
          <w:szCs w:val="28"/>
        </w:rPr>
        <w:t>文档中的图片</w:t>
      </w: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color w:val="730002"/>
          <w:kern w:val="0"/>
          <w:sz w:val="28"/>
          <w:szCs w:val="28"/>
        </w:rPr>
        <w:t>分别存到一个空白</w:t>
      </w:r>
      <w:r>
        <w:rPr>
          <w:rFonts w:ascii="Courier" w:hAnsi="Courier" w:cs="Courier"/>
          <w:color w:val="730002"/>
          <w:kern w:val="0"/>
          <w:sz w:val="28"/>
          <w:szCs w:val="28"/>
        </w:rPr>
        <w:t>PDF</w:t>
      </w:r>
      <w:r>
        <w:rPr>
          <w:rFonts w:ascii="Courier" w:hAnsi="Courier" w:cs="Courier"/>
          <w:color w:val="730002"/>
          <w:kern w:val="0"/>
          <w:sz w:val="28"/>
          <w:szCs w:val="28"/>
        </w:rPr>
        <w:t>中。</w:t>
      </w:r>
    </w:p>
    <w:p w14:paraId="4A368010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               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PDPageContentStream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contentStream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= </w:t>
      </w:r>
      <w:r>
        <w:rPr>
          <w:rFonts w:ascii="Courier" w:hAnsi="Courier" w:cs="Courier"/>
          <w:color w:val="000075"/>
          <w:kern w:val="0"/>
          <w:sz w:val="28"/>
          <w:szCs w:val="28"/>
        </w:rPr>
        <w:t>new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PDPageContentStream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>(document_</w:t>
      </w:r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out,page</w:t>
      </w:r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>1,AppendMode.APPEND,</w:t>
      </w:r>
      <w:r>
        <w:rPr>
          <w:rFonts w:ascii="Courier" w:hAnsi="Courier" w:cs="Courier"/>
          <w:color w:val="000075"/>
          <w:kern w:val="0"/>
          <w:sz w:val="28"/>
          <w:szCs w:val="28"/>
        </w:rPr>
        <w:t>true</w:t>
      </w:r>
      <w:r>
        <w:rPr>
          <w:rFonts w:ascii="Courier" w:hAnsi="Courier" w:cs="Courier"/>
          <w:color w:val="262626"/>
          <w:kern w:val="0"/>
          <w:sz w:val="28"/>
          <w:szCs w:val="28"/>
        </w:rPr>
        <w:t>);</w:t>
      </w:r>
    </w:p>
    <w:p w14:paraId="27DBBCF5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</w:p>
    <w:p w14:paraId="33ECBFFF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                </w:t>
      </w:r>
      <w:r>
        <w:rPr>
          <w:rFonts w:ascii="Courier" w:hAnsi="Courier" w:cs="Courier"/>
          <w:color w:val="000075"/>
          <w:kern w:val="0"/>
          <w:sz w:val="28"/>
          <w:szCs w:val="28"/>
        </w:rPr>
        <w:t>float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scale = </w:t>
      </w:r>
      <w:r>
        <w:rPr>
          <w:rFonts w:ascii="Courier" w:hAnsi="Courier" w:cs="Courier"/>
          <w:color w:val="0B5453"/>
          <w:kern w:val="0"/>
          <w:sz w:val="28"/>
          <w:szCs w:val="28"/>
        </w:rPr>
        <w:t>1</w:t>
      </w:r>
      <w:r>
        <w:rPr>
          <w:rFonts w:ascii="Courier" w:hAnsi="Courier" w:cs="Courier"/>
          <w:color w:val="262626"/>
          <w:kern w:val="0"/>
          <w:sz w:val="28"/>
          <w:szCs w:val="28"/>
        </w:rPr>
        <w:t>f;</w:t>
      </w:r>
    </w:p>
    <w:p w14:paraId="1C8E6DEF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               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contentStream.drawImage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(image, </w:t>
      </w:r>
      <w:r>
        <w:rPr>
          <w:rFonts w:ascii="Courier" w:hAnsi="Courier" w:cs="Courier"/>
          <w:color w:val="0B5453"/>
          <w:kern w:val="0"/>
          <w:sz w:val="28"/>
          <w:szCs w:val="28"/>
        </w:rPr>
        <w:t>20</w:t>
      </w:r>
      <w:r>
        <w:rPr>
          <w:rFonts w:ascii="Courier" w:hAnsi="Courier" w:cs="Courier"/>
          <w:color w:val="262626"/>
          <w:kern w:val="0"/>
          <w:sz w:val="28"/>
          <w:szCs w:val="28"/>
        </w:rPr>
        <w:t>,</w:t>
      </w:r>
      <w:proofErr w:type="gramStart"/>
      <w:r>
        <w:rPr>
          <w:rFonts w:ascii="Courier" w:hAnsi="Courier" w:cs="Courier"/>
          <w:color w:val="0B5453"/>
          <w:kern w:val="0"/>
          <w:sz w:val="28"/>
          <w:szCs w:val="28"/>
        </w:rPr>
        <w:t>20</w:t>
      </w:r>
      <w:r>
        <w:rPr>
          <w:rFonts w:ascii="Courier" w:hAnsi="Courier" w:cs="Courier"/>
          <w:color w:val="262626"/>
          <w:kern w:val="0"/>
          <w:sz w:val="28"/>
          <w:szCs w:val="28"/>
        </w:rPr>
        <w:t>,image</w:t>
      </w:r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>.getWidth()*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scale,image.getHeight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>()*scale);</w:t>
      </w:r>
    </w:p>
    <w:p w14:paraId="1F1C2A91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               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contentStream.close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>();</w:t>
      </w:r>
    </w:p>
    <w:p w14:paraId="1699ADC2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               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document_</w:t>
      </w:r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out.save</w:t>
      </w:r>
      <w:proofErr w:type="spellEnd"/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>(</w:t>
      </w:r>
      <w:r>
        <w:rPr>
          <w:rFonts w:ascii="Courier" w:hAnsi="Courier" w:cs="Courier"/>
          <w:color w:val="107902"/>
          <w:kern w:val="0"/>
          <w:sz w:val="28"/>
          <w:szCs w:val="28"/>
        </w:rPr>
        <w:t>"/Users/</w:t>
      </w:r>
      <w:proofErr w:type="spellStart"/>
      <w:r>
        <w:rPr>
          <w:rFonts w:ascii="Courier" w:hAnsi="Courier" w:cs="Courier"/>
          <w:color w:val="107902"/>
          <w:kern w:val="0"/>
          <w:sz w:val="28"/>
          <w:szCs w:val="28"/>
        </w:rPr>
        <w:t>xiaolong</w:t>
      </w:r>
      <w:proofErr w:type="spellEnd"/>
      <w:r>
        <w:rPr>
          <w:rFonts w:ascii="Courier" w:hAnsi="Courier" w:cs="Courier"/>
          <w:color w:val="107902"/>
          <w:kern w:val="0"/>
          <w:sz w:val="28"/>
          <w:szCs w:val="28"/>
        </w:rPr>
        <w:t>/Downloads/123"</w:t>
      </w:r>
      <w:r>
        <w:rPr>
          <w:rFonts w:ascii="Courier" w:hAnsi="Courier" w:cs="Courier"/>
          <w:color w:val="262626"/>
          <w:kern w:val="0"/>
          <w:sz w:val="28"/>
          <w:szCs w:val="28"/>
        </w:rPr>
        <w:t>+j+</w:t>
      </w:r>
      <w:r>
        <w:rPr>
          <w:rFonts w:ascii="Courier" w:hAnsi="Courier" w:cs="Courier"/>
          <w:color w:val="107902"/>
          <w:kern w:val="0"/>
          <w:sz w:val="28"/>
          <w:szCs w:val="28"/>
        </w:rPr>
        <w:t>".pdf"</w:t>
      </w:r>
      <w:r>
        <w:rPr>
          <w:rFonts w:ascii="Courier" w:hAnsi="Courier" w:cs="Courier"/>
          <w:color w:val="262626"/>
          <w:kern w:val="0"/>
          <w:sz w:val="28"/>
          <w:szCs w:val="28"/>
        </w:rPr>
        <w:t>);</w:t>
      </w:r>
    </w:p>
    <w:p w14:paraId="20AB9DFB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</w:p>
    <w:p w14:paraId="72D869FE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               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System.out.println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>(</w:t>
      </w:r>
      <w:proofErr w:type="spellStart"/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image.getSuffix</w:t>
      </w:r>
      <w:proofErr w:type="spellEnd"/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() + </w:t>
      </w:r>
      <w:r>
        <w:rPr>
          <w:rFonts w:ascii="Courier" w:hAnsi="Courier" w:cs="Courier"/>
          <w:color w:val="107902"/>
          <w:kern w:val="0"/>
          <w:sz w:val="28"/>
          <w:szCs w:val="28"/>
        </w:rPr>
        <w:t>","</w:t>
      </w:r>
      <w:r>
        <w:rPr>
          <w:rFonts w:ascii="Courier" w:hAnsi="Courier" w:cs="Courier"/>
          <w:color w:val="262626"/>
          <w:kern w:val="0"/>
          <w:sz w:val="28"/>
          <w:szCs w:val="28"/>
        </w:rPr>
        <w:t>+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image.getHeight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>() +</w:t>
      </w:r>
      <w:r>
        <w:rPr>
          <w:rFonts w:ascii="Courier" w:hAnsi="Courier" w:cs="Courier"/>
          <w:color w:val="107902"/>
          <w:kern w:val="0"/>
          <w:sz w:val="28"/>
          <w:szCs w:val="28"/>
        </w:rPr>
        <w:t>","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+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image.getWidth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>());</w:t>
      </w:r>
    </w:p>
    <w:p w14:paraId="73671DDF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</w:p>
    <w:p w14:paraId="55F1E3BB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30002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                </w:t>
      </w:r>
      <w:r>
        <w:rPr>
          <w:rFonts w:ascii="Courier" w:hAnsi="Courier" w:cs="Courier"/>
          <w:color w:val="730002"/>
          <w:kern w:val="0"/>
          <w:sz w:val="28"/>
          <w:szCs w:val="28"/>
        </w:rPr>
        <w:t>/**</w:t>
      </w:r>
    </w:p>
    <w:p w14:paraId="3BBA502E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30002"/>
          <w:kern w:val="0"/>
          <w:sz w:val="28"/>
          <w:szCs w:val="28"/>
        </w:rPr>
      </w:pP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                           // </w:t>
      </w:r>
      <w:r>
        <w:rPr>
          <w:rFonts w:ascii="Courier" w:hAnsi="Courier" w:cs="Courier"/>
          <w:color w:val="730002"/>
          <w:kern w:val="0"/>
          <w:sz w:val="28"/>
          <w:szCs w:val="28"/>
        </w:rPr>
        <w:t>方式二：将</w:t>
      </w:r>
      <w:r>
        <w:rPr>
          <w:rFonts w:ascii="Courier" w:hAnsi="Courier" w:cs="Courier"/>
          <w:color w:val="730002"/>
          <w:kern w:val="0"/>
          <w:sz w:val="28"/>
          <w:szCs w:val="28"/>
        </w:rPr>
        <w:t>PDF</w:t>
      </w:r>
      <w:r>
        <w:rPr>
          <w:rFonts w:ascii="Courier" w:hAnsi="Courier" w:cs="Courier"/>
          <w:color w:val="730002"/>
          <w:kern w:val="0"/>
          <w:sz w:val="28"/>
          <w:szCs w:val="28"/>
        </w:rPr>
        <w:t>文档中的图片</w:t>
      </w: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color w:val="730002"/>
          <w:kern w:val="0"/>
          <w:sz w:val="28"/>
          <w:szCs w:val="28"/>
        </w:rPr>
        <w:t>分别另存为图片。</w:t>
      </w:r>
    </w:p>
    <w:p w14:paraId="75A2C6FB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30002"/>
          <w:kern w:val="0"/>
          <w:sz w:val="28"/>
          <w:szCs w:val="28"/>
        </w:rPr>
      </w:pP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                           File file = new File("/Users/</w:t>
      </w:r>
      <w:proofErr w:type="spellStart"/>
      <w:r>
        <w:rPr>
          <w:rFonts w:ascii="Courier" w:hAnsi="Courier" w:cs="Courier"/>
          <w:color w:val="730002"/>
          <w:kern w:val="0"/>
          <w:sz w:val="28"/>
          <w:szCs w:val="28"/>
        </w:rPr>
        <w:t>xiaolong</w:t>
      </w:r>
      <w:proofErr w:type="spellEnd"/>
      <w:r>
        <w:rPr>
          <w:rFonts w:ascii="Courier" w:hAnsi="Courier" w:cs="Courier"/>
          <w:color w:val="730002"/>
          <w:kern w:val="0"/>
          <w:sz w:val="28"/>
          <w:szCs w:val="28"/>
        </w:rPr>
        <w:t>/Downloads/123"+j+".png");</w:t>
      </w:r>
    </w:p>
    <w:p w14:paraId="00B875F6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30002"/>
          <w:kern w:val="0"/>
          <w:sz w:val="28"/>
          <w:szCs w:val="28"/>
        </w:rPr>
      </w:pP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                           </w:t>
      </w:r>
      <w:proofErr w:type="spellStart"/>
      <w:r>
        <w:rPr>
          <w:rFonts w:ascii="Courier" w:hAnsi="Courier" w:cs="Courier"/>
          <w:color w:val="730002"/>
          <w:kern w:val="0"/>
          <w:sz w:val="28"/>
          <w:szCs w:val="28"/>
        </w:rPr>
        <w:t>FileOutputStream</w:t>
      </w:r>
      <w:proofErr w:type="spellEnd"/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out = new </w:t>
      </w:r>
      <w:proofErr w:type="spellStart"/>
      <w:r>
        <w:rPr>
          <w:rFonts w:ascii="Courier" w:hAnsi="Courier" w:cs="Courier"/>
          <w:color w:val="730002"/>
          <w:kern w:val="0"/>
          <w:sz w:val="28"/>
          <w:szCs w:val="28"/>
        </w:rPr>
        <w:t>FileOutputStream</w:t>
      </w:r>
      <w:proofErr w:type="spellEnd"/>
      <w:r>
        <w:rPr>
          <w:rFonts w:ascii="Courier" w:hAnsi="Courier" w:cs="Courier"/>
          <w:color w:val="730002"/>
          <w:kern w:val="0"/>
          <w:sz w:val="28"/>
          <w:szCs w:val="28"/>
        </w:rPr>
        <w:t>(file);</w:t>
      </w:r>
    </w:p>
    <w:p w14:paraId="3F920BB3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30002"/>
          <w:kern w:val="0"/>
          <w:sz w:val="28"/>
          <w:szCs w:val="28"/>
        </w:rPr>
      </w:pPr>
    </w:p>
    <w:p w14:paraId="60D7A7BF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30002"/>
          <w:kern w:val="0"/>
          <w:sz w:val="28"/>
          <w:szCs w:val="28"/>
        </w:rPr>
      </w:pP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                           </w:t>
      </w:r>
      <w:proofErr w:type="spellStart"/>
      <w:r>
        <w:rPr>
          <w:rFonts w:ascii="Courier" w:hAnsi="Courier" w:cs="Courier"/>
          <w:color w:val="730002"/>
          <w:kern w:val="0"/>
          <w:sz w:val="28"/>
          <w:szCs w:val="28"/>
        </w:rPr>
        <w:t>InputStream</w:t>
      </w:r>
      <w:proofErr w:type="spellEnd"/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input = </w:t>
      </w:r>
      <w:proofErr w:type="spellStart"/>
      <w:proofErr w:type="gramStart"/>
      <w:r>
        <w:rPr>
          <w:rFonts w:ascii="Courier" w:hAnsi="Courier" w:cs="Courier"/>
          <w:color w:val="730002"/>
          <w:kern w:val="0"/>
          <w:sz w:val="28"/>
          <w:szCs w:val="28"/>
        </w:rPr>
        <w:t>image.createInputStream</w:t>
      </w:r>
      <w:proofErr w:type="spellEnd"/>
      <w:proofErr w:type="gramEnd"/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();                   </w:t>
      </w:r>
    </w:p>
    <w:p w14:paraId="4C4B27E6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30002"/>
          <w:kern w:val="0"/>
          <w:sz w:val="28"/>
          <w:szCs w:val="28"/>
        </w:rPr>
      </w:pPr>
    </w:p>
    <w:p w14:paraId="7A467067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30002"/>
          <w:kern w:val="0"/>
          <w:sz w:val="28"/>
          <w:szCs w:val="28"/>
        </w:rPr>
      </w:pP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                           </w:t>
      </w:r>
      <w:proofErr w:type="spellStart"/>
      <w:r>
        <w:rPr>
          <w:rFonts w:ascii="Courier" w:hAnsi="Courier" w:cs="Courier"/>
          <w:color w:val="730002"/>
          <w:kern w:val="0"/>
          <w:sz w:val="28"/>
          <w:szCs w:val="28"/>
        </w:rPr>
        <w:t>int</w:t>
      </w:r>
      <w:proofErr w:type="spellEnd"/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730002"/>
          <w:kern w:val="0"/>
          <w:sz w:val="28"/>
          <w:szCs w:val="28"/>
        </w:rPr>
        <w:t>byteCount</w:t>
      </w:r>
      <w:proofErr w:type="spellEnd"/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= 0;</w:t>
      </w:r>
    </w:p>
    <w:p w14:paraId="7B53150D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30002"/>
          <w:kern w:val="0"/>
          <w:sz w:val="28"/>
          <w:szCs w:val="28"/>
        </w:rPr>
      </w:pP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                           </w:t>
      </w:r>
      <w:proofErr w:type="gramStart"/>
      <w:r>
        <w:rPr>
          <w:rFonts w:ascii="Courier" w:hAnsi="Courier" w:cs="Courier"/>
          <w:color w:val="730002"/>
          <w:kern w:val="0"/>
          <w:sz w:val="28"/>
          <w:szCs w:val="28"/>
        </w:rPr>
        <w:t>byte[</w:t>
      </w:r>
      <w:proofErr w:type="gramEnd"/>
      <w:r>
        <w:rPr>
          <w:rFonts w:ascii="Courier" w:hAnsi="Courier" w:cs="Courier"/>
          <w:color w:val="730002"/>
          <w:kern w:val="0"/>
          <w:sz w:val="28"/>
          <w:szCs w:val="28"/>
        </w:rPr>
        <w:t>] bytes = new byte[1024];</w:t>
      </w:r>
    </w:p>
    <w:p w14:paraId="3D5B9AD2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30002"/>
          <w:kern w:val="0"/>
          <w:sz w:val="28"/>
          <w:szCs w:val="28"/>
        </w:rPr>
      </w:pPr>
    </w:p>
    <w:p w14:paraId="7E4F30F1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30002"/>
          <w:kern w:val="0"/>
          <w:sz w:val="28"/>
          <w:szCs w:val="28"/>
        </w:rPr>
      </w:pP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                           while ((</w:t>
      </w:r>
      <w:proofErr w:type="spellStart"/>
      <w:r>
        <w:rPr>
          <w:rFonts w:ascii="Courier" w:hAnsi="Courier" w:cs="Courier"/>
          <w:color w:val="730002"/>
          <w:kern w:val="0"/>
          <w:sz w:val="28"/>
          <w:szCs w:val="28"/>
        </w:rPr>
        <w:t>byteCount</w:t>
      </w:r>
      <w:proofErr w:type="spellEnd"/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730002"/>
          <w:kern w:val="0"/>
          <w:sz w:val="28"/>
          <w:szCs w:val="28"/>
        </w:rPr>
        <w:t>input.read</w:t>
      </w:r>
      <w:proofErr w:type="spellEnd"/>
      <w:proofErr w:type="gramEnd"/>
      <w:r>
        <w:rPr>
          <w:rFonts w:ascii="Courier" w:hAnsi="Courier" w:cs="Courier"/>
          <w:color w:val="730002"/>
          <w:kern w:val="0"/>
          <w:sz w:val="28"/>
          <w:szCs w:val="28"/>
        </w:rPr>
        <w:t>(bytes)) &gt; 0)</w:t>
      </w:r>
    </w:p>
    <w:p w14:paraId="3F1598C5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30002"/>
          <w:kern w:val="0"/>
          <w:sz w:val="28"/>
          <w:szCs w:val="28"/>
        </w:rPr>
      </w:pP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                           {                       </w:t>
      </w:r>
    </w:p>
    <w:p w14:paraId="3A9283ED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30002"/>
          <w:kern w:val="0"/>
          <w:sz w:val="28"/>
          <w:szCs w:val="28"/>
        </w:rPr>
      </w:pP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                               </w:t>
      </w:r>
      <w:proofErr w:type="spellStart"/>
      <w:proofErr w:type="gramStart"/>
      <w:r>
        <w:rPr>
          <w:rFonts w:ascii="Courier" w:hAnsi="Courier" w:cs="Courier"/>
          <w:color w:val="730002"/>
          <w:kern w:val="0"/>
          <w:sz w:val="28"/>
          <w:szCs w:val="28"/>
        </w:rPr>
        <w:t>out.write</w:t>
      </w:r>
      <w:proofErr w:type="spellEnd"/>
      <w:proofErr w:type="gramEnd"/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(bytes,0,byteCount);       </w:t>
      </w:r>
    </w:p>
    <w:p w14:paraId="21DBE414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30002"/>
          <w:kern w:val="0"/>
          <w:sz w:val="28"/>
          <w:szCs w:val="28"/>
        </w:rPr>
      </w:pP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                           }</w:t>
      </w:r>
    </w:p>
    <w:p w14:paraId="0BC9A9F6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30002"/>
          <w:kern w:val="0"/>
          <w:sz w:val="28"/>
          <w:szCs w:val="28"/>
        </w:rPr>
      </w:pPr>
    </w:p>
    <w:p w14:paraId="5289FBE9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30002"/>
          <w:kern w:val="0"/>
          <w:sz w:val="28"/>
          <w:szCs w:val="28"/>
        </w:rPr>
      </w:pP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                           </w:t>
      </w:r>
      <w:proofErr w:type="spellStart"/>
      <w:proofErr w:type="gramStart"/>
      <w:r>
        <w:rPr>
          <w:rFonts w:ascii="Courier" w:hAnsi="Courier" w:cs="Courier"/>
          <w:color w:val="730002"/>
          <w:kern w:val="0"/>
          <w:sz w:val="28"/>
          <w:szCs w:val="28"/>
        </w:rPr>
        <w:t>out.close</w:t>
      </w:r>
      <w:proofErr w:type="spellEnd"/>
      <w:proofErr w:type="gramEnd"/>
      <w:r>
        <w:rPr>
          <w:rFonts w:ascii="Courier" w:hAnsi="Courier" w:cs="Courier"/>
          <w:color w:val="730002"/>
          <w:kern w:val="0"/>
          <w:sz w:val="28"/>
          <w:szCs w:val="28"/>
        </w:rPr>
        <w:t>();</w:t>
      </w:r>
    </w:p>
    <w:p w14:paraId="129206AB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730002"/>
          <w:kern w:val="0"/>
          <w:sz w:val="28"/>
          <w:szCs w:val="28"/>
        </w:rPr>
      </w:pP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                           </w:t>
      </w:r>
      <w:proofErr w:type="spellStart"/>
      <w:proofErr w:type="gramStart"/>
      <w:r>
        <w:rPr>
          <w:rFonts w:ascii="Courier" w:hAnsi="Courier" w:cs="Courier"/>
          <w:color w:val="730002"/>
          <w:kern w:val="0"/>
          <w:sz w:val="28"/>
          <w:szCs w:val="28"/>
        </w:rPr>
        <w:t>input.close</w:t>
      </w:r>
      <w:proofErr w:type="spellEnd"/>
      <w:proofErr w:type="gramEnd"/>
      <w:r>
        <w:rPr>
          <w:rFonts w:ascii="Courier" w:hAnsi="Courier" w:cs="Courier"/>
          <w:color w:val="730002"/>
          <w:kern w:val="0"/>
          <w:sz w:val="28"/>
          <w:szCs w:val="28"/>
        </w:rPr>
        <w:t>();</w:t>
      </w:r>
    </w:p>
    <w:p w14:paraId="07168C9D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730002"/>
          <w:kern w:val="0"/>
          <w:sz w:val="28"/>
          <w:szCs w:val="28"/>
        </w:rPr>
        <w:t xml:space="preserve">                            **/</w:t>
      </w:r>
    </w:p>
    <w:p w14:paraId="071D293F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</w:p>
    <w:p w14:paraId="04C410EF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            } </w:t>
      </w:r>
      <w:r>
        <w:rPr>
          <w:rFonts w:ascii="Courier" w:hAnsi="Courier" w:cs="Courier"/>
          <w:color w:val="000075"/>
          <w:kern w:val="0"/>
          <w:sz w:val="28"/>
          <w:szCs w:val="28"/>
        </w:rPr>
        <w:t>catch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(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IOException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e) {</w:t>
      </w:r>
    </w:p>
    <w:p w14:paraId="70CA5964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                </w:t>
      </w:r>
      <w:r>
        <w:rPr>
          <w:rFonts w:ascii="Courier" w:hAnsi="Courier" w:cs="Courier"/>
          <w:color w:val="730002"/>
          <w:kern w:val="0"/>
          <w:sz w:val="28"/>
          <w:szCs w:val="28"/>
        </w:rPr>
        <w:t>// TODO Auto-generated catch block</w:t>
      </w:r>
    </w:p>
    <w:p w14:paraId="1DD456DA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                </w:t>
      </w:r>
      <w:proofErr w:type="spellStart"/>
      <w:proofErr w:type="gramStart"/>
      <w:r>
        <w:rPr>
          <w:rFonts w:ascii="Courier" w:hAnsi="Courier" w:cs="Courier"/>
          <w:color w:val="262626"/>
          <w:kern w:val="0"/>
          <w:sz w:val="28"/>
          <w:szCs w:val="28"/>
        </w:rPr>
        <w:t>e.printStackTrace</w:t>
      </w:r>
      <w:proofErr w:type="spellEnd"/>
      <w:proofErr w:type="gramEnd"/>
      <w:r>
        <w:rPr>
          <w:rFonts w:ascii="Courier" w:hAnsi="Courier" w:cs="Courier"/>
          <w:color w:val="262626"/>
          <w:kern w:val="0"/>
          <w:sz w:val="28"/>
          <w:szCs w:val="28"/>
        </w:rPr>
        <w:t>();</w:t>
      </w:r>
    </w:p>
    <w:p w14:paraId="7614B70B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            } </w:t>
      </w:r>
    </w:p>
    <w:p w14:paraId="13BF16A3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            </w:t>
      </w:r>
      <w:r>
        <w:rPr>
          <w:rFonts w:ascii="Courier" w:hAnsi="Courier" w:cs="Courier"/>
          <w:color w:val="730002"/>
          <w:kern w:val="0"/>
          <w:sz w:val="28"/>
          <w:szCs w:val="28"/>
        </w:rPr>
        <w:t>//image count</w:t>
      </w:r>
    </w:p>
    <w:p w14:paraId="24D42596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            j++;  </w:t>
      </w:r>
    </w:p>
    <w:p w14:paraId="79B2B212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        }                 </w:t>
      </w:r>
    </w:p>
    <w:p w14:paraId="576660C9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    }  </w:t>
      </w:r>
    </w:p>
    <w:p w14:paraId="0D9BEFCA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    } </w:t>
      </w:r>
    </w:p>
    <w:p w14:paraId="324ADA05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} </w:t>
      </w:r>
    </w:p>
    <w:p w14:paraId="7C9AD026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</w:p>
    <w:p w14:paraId="5A3035F1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    </w:t>
      </w: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System.out.println</w:t>
      </w:r>
      <w:proofErr w:type="spellEnd"/>
      <w:r>
        <w:rPr>
          <w:rFonts w:ascii="Courier" w:hAnsi="Courier" w:cs="Courier"/>
          <w:color w:val="262626"/>
          <w:kern w:val="0"/>
          <w:sz w:val="28"/>
          <w:szCs w:val="28"/>
        </w:rPr>
        <w:t>(j);</w:t>
      </w:r>
    </w:p>
    <w:p w14:paraId="06924D60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}  </w:t>
      </w:r>
    </w:p>
    <w:p w14:paraId="35AF01CA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1</w:t>
      </w:r>
    </w:p>
    <w:p w14:paraId="15E478C7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2</w:t>
      </w:r>
    </w:p>
    <w:p w14:paraId="78FA2E53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3</w:t>
      </w:r>
    </w:p>
    <w:p w14:paraId="30D023A9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4</w:t>
      </w:r>
    </w:p>
    <w:p w14:paraId="3BF4C776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5</w:t>
      </w:r>
    </w:p>
    <w:p w14:paraId="3894D521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6</w:t>
      </w:r>
    </w:p>
    <w:p w14:paraId="40C135F8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7</w:t>
      </w:r>
    </w:p>
    <w:p w14:paraId="4F4042E9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8</w:t>
      </w:r>
    </w:p>
    <w:p w14:paraId="6F53B9FC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9</w:t>
      </w:r>
    </w:p>
    <w:p w14:paraId="7A12F47A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10</w:t>
      </w:r>
    </w:p>
    <w:p w14:paraId="4439D6F1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11</w:t>
      </w:r>
    </w:p>
    <w:p w14:paraId="79F7C7AB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12</w:t>
      </w:r>
    </w:p>
    <w:p w14:paraId="31B3EF72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13</w:t>
      </w:r>
    </w:p>
    <w:p w14:paraId="5EF5B9DC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14</w:t>
      </w:r>
    </w:p>
    <w:p w14:paraId="13E817C6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15</w:t>
      </w:r>
    </w:p>
    <w:p w14:paraId="49E4BB28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16</w:t>
      </w:r>
    </w:p>
    <w:p w14:paraId="66ECB828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17</w:t>
      </w:r>
    </w:p>
    <w:p w14:paraId="2261D370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18</w:t>
      </w:r>
    </w:p>
    <w:p w14:paraId="1DF941A9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19</w:t>
      </w:r>
    </w:p>
    <w:p w14:paraId="7E58BF4A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20</w:t>
      </w:r>
    </w:p>
    <w:p w14:paraId="2DAF845A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21</w:t>
      </w:r>
    </w:p>
    <w:p w14:paraId="41753DF2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22</w:t>
      </w:r>
    </w:p>
    <w:p w14:paraId="49D6512B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23</w:t>
      </w:r>
    </w:p>
    <w:p w14:paraId="3DF4B9CF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24</w:t>
      </w:r>
    </w:p>
    <w:p w14:paraId="70891635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25</w:t>
      </w:r>
    </w:p>
    <w:p w14:paraId="5625F18E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26</w:t>
      </w:r>
    </w:p>
    <w:p w14:paraId="08B0A9A2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27</w:t>
      </w:r>
    </w:p>
    <w:p w14:paraId="7C68658B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28</w:t>
      </w:r>
    </w:p>
    <w:p w14:paraId="4C0C8074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29</w:t>
      </w:r>
    </w:p>
    <w:p w14:paraId="16A8BED4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30</w:t>
      </w:r>
    </w:p>
    <w:p w14:paraId="62AD98F0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31</w:t>
      </w:r>
    </w:p>
    <w:p w14:paraId="38D12BCB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32</w:t>
      </w:r>
    </w:p>
    <w:p w14:paraId="4B89E735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33</w:t>
      </w:r>
    </w:p>
    <w:p w14:paraId="0477BBA4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34</w:t>
      </w:r>
    </w:p>
    <w:p w14:paraId="00663ED3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35</w:t>
      </w:r>
    </w:p>
    <w:p w14:paraId="6D84D9A0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36</w:t>
      </w:r>
    </w:p>
    <w:p w14:paraId="1C9DB914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37</w:t>
      </w:r>
    </w:p>
    <w:p w14:paraId="69D1EFFB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38</w:t>
      </w:r>
    </w:p>
    <w:p w14:paraId="35F06778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39</w:t>
      </w:r>
    </w:p>
    <w:p w14:paraId="62BE4706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40</w:t>
      </w:r>
    </w:p>
    <w:p w14:paraId="38B7A89E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41</w:t>
      </w:r>
    </w:p>
    <w:p w14:paraId="78CC7D67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42</w:t>
      </w:r>
    </w:p>
    <w:p w14:paraId="57F3C79C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43</w:t>
      </w:r>
    </w:p>
    <w:p w14:paraId="3E3D9ACA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44</w:t>
      </w:r>
    </w:p>
    <w:p w14:paraId="5C681F88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45</w:t>
      </w:r>
    </w:p>
    <w:p w14:paraId="218E90AE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46</w:t>
      </w:r>
    </w:p>
    <w:p w14:paraId="755128BE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47</w:t>
      </w:r>
    </w:p>
    <w:p w14:paraId="4594F071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48</w:t>
      </w:r>
    </w:p>
    <w:p w14:paraId="7DD8FCC8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49</w:t>
      </w:r>
    </w:p>
    <w:p w14:paraId="08668DC7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50</w:t>
      </w:r>
    </w:p>
    <w:p w14:paraId="6159CE5A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51</w:t>
      </w:r>
    </w:p>
    <w:p w14:paraId="4D4E4257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52</w:t>
      </w:r>
    </w:p>
    <w:p w14:paraId="4E53CFCF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53</w:t>
      </w:r>
    </w:p>
    <w:p w14:paraId="005807A1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54</w:t>
      </w:r>
    </w:p>
    <w:p w14:paraId="4C294D48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55</w:t>
      </w:r>
    </w:p>
    <w:p w14:paraId="678699EC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56</w:t>
      </w:r>
    </w:p>
    <w:p w14:paraId="31CBE800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57</w:t>
      </w:r>
    </w:p>
    <w:p w14:paraId="769005BD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58</w:t>
      </w:r>
    </w:p>
    <w:p w14:paraId="0E391747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59</w:t>
      </w:r>
    </w:p>
    <w:p w14:paraId="3F3EBCC2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60</w:t>
      </w:r>
    </w:p>
    <w:p w14:paraId="64DC40A1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61</w:t>
      </w:r>
    </w:p>
    <w:p w14:paraId="70A85EBD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62</w:t>
      </w:r>
    </w:p>
    <w:p w14:paraId="06477B57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63</w:t>
      </w:r>
    </w:p>
    <w:p w14:paraId="7F5363B0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64</w:t>
      </w:r>
    </w:p>
    <w:p w14:paraId="3D2441C9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65</w:t>
      </w:r>
    </w:p>
    <w:p w14:paraId="32FC96C2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66</w:t>
      </w:r>
    </w:p>
    <w:p w14:paraId="1F30690B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67</w:t>
      </w:r>
    </w:p>
    <w:p w14:paraId="1F3A994C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68</w:t>
      </w:r>
    </w:p>
    <w:p w14:paraId="2617CB55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69</w:t>
      </w:r>
    </w:p>
    <w:p w14:paraId="79E043BB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70</w:t>
      </w:r>
    </w:p>
    <w:p w14:paraId="2B93648E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71</w:t>
      </w:r>
    </w:p>
    <w:p w14:paraId="50856CBC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72</w:t>
      </w:r>
    </w:p>
    <w:p w14:paraId="29A93746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73</w:t>
      </w:r>
    </w:p>
    <w:p w14:paraId="5BBA3D23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74</w:t>
      </w:r>
    </w:p>
    <w:p w14:paraId="12C85736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75</w:t>
      </w:r>
    </w:p>
    <w:p w14:paraId="2AC670E2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76</w:t>
      </w:r>
    </w:p>
    <w:p w14:paraId="19E565C5" w14:textId="77777777" w:rsidR="00834D0B" w:rsidRDefault="00834D0B" w:rsidP="00834D0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righ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1"/>
          <w:sz w:val="28"/>
          <w:szCs w:val="28"/>
        </w:rPr>
        <w:tab/>
      </w:r>
      <w:r>
        <w:rPr>
          <w:rFonts w:ascii="Courier" w:hAnsi="Courier" w:cs="Courier"/>
          <w:color w:val="262626"/>
          <w:kern w:val="0"/>
          <w:sz w:val="28"/>
          <w:szCs w:val="28"/>
        </w:rPr>
        <w:t>77</w:t>
      </w:r>
    </w:p>
    <w:p w14:paraId="107DFDFA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51"/>
          <w:szCs w:val="51"/>
        </w:rPr>
      </w:pPr>
      <w:r>
        <w:rPr>
          <w:rFonts w:ascii="Times" w:hAnsi="Times" w:cs="Times"/>
          <w:color w:val="303030"/>
          <w:kern w:val="0"/>
          <w:sz w:val="51"/>
          <w:szCs w:val="51"/>
        </w:rPr>
        <w:t>3.4.2</w:t>
      </w:r>
      <w:r>
        <w:rPr>
          <w:rFonts w:ascii="Times" w:hAnsi="Times" w:cs="Times"/>
          <w:color w:val="303030"/>
          <w:kern w:val="0"/>
          <w:sz w:val="51"/>
          <w:szCs w:val="51"/>
        </w:rPr>
        <w:t>、过程说明</w:t>
      </w:r>
    </w:p>
    <w:p w14:paraId="4C851744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30"/>
          <w:szCs w:val="30"/>
        </w:rPr>
      </w:pPr>
      <w:r>
        <w:rPr>
          <w:rFonts w:ascii="Times" w:hAnsi="Times" w:cs="Times"/>
          <w:color w:val="303030"/>
          <w:kern w:val="0"/>
          <w:sz w:val="30"/>
          <w:szCs w:val="30"/>
        </w:rPr>
        <w:t>此方法可以取出源</w:t>
      </w:r>
      <w:r>
        <w:rPr>
          <w:rFonts w:ascii="Times" w:hAnsi="Times" w:cs="Times"/>
          <w:color w:val="303030"/>
          <w:kern w:val="0"/>
          <w:sz w:val="30"/>
          <w:szCs w:val="30"/>
        </w:rPr>
        <w:t>PDF</w:t>
      </w:r>
      <w:r>
        <w:rPr>
          <w:rFonts w:ascii="Times" w:hAnsi="Times" w:cs="Times"/>
          <w:color w:val="303030"/>
          <w:kern w:val="0"/>
          <w:sz w:val="30"/>
          <w:szCs w:val="30"/>
        </w:rPr>
        <w:t>中图片对象</w:t>
      </w:r>
      <w:proofErr w:type="spellStart"/>
      <w:r>
        <w:rPr>
          <w:rFonts w:ascii="Times" w:hAnsi="Times" w:cs="Times"/>
          <w:color w:val="303030"/>
          <w:kern w:val="0"/>
          <w:sz w:val="30"/>
          <w:szCs w:val="30"/>
        </w:rPr>
        <w:t>PDImageXObject</w:t>
      </w:r>
      <w:proofErr w:type="spellEnd"/>
      <w:r>
        <w:rPr>
          <w:rFonts w:ascii="Times" w:hAnsi="Times" w:cs="Times"/>
          <w:color w:val="303030"/>
          <w:kern w:val="0"/>
          <w:sz w:val="30"/>
          <w:szCs w:val="30"/>
        </w:rPr>
        <w:t>，然后可以对该对象进行相关处理，本代码实现了将提取出来的每一个图片对象，插入到一个空白的</w:t>
      </w:r>
      <w:r>
        <w:rPr>
          <w:rFonts w:ascii="Times" w:hAnsi="Times" w:cs="Times"/>
          <w:color w:val="303030"/>
          <w:kern w:val="0"/>
          <w:sz w:val="30"/>
          <w:szCs w:val="30"/>
        </w:rPr>
        <w:t>PDF</w:t>
      </w:r>
      <w:r>
        <w:rPr>
          <w:rFonts w:ascii="Times" w:hAnsi="Times" w:cs="Times"/>
          <w:color w:val="303030"/>
          <w:kern w:val="0"/>
          <w:sz w:val="30"/>
          <w:szCs w:val="30"/>
        </w:rPr>
        <w:t>文档中。</w:t>
      </w:r>
    </w:p>
    <w:p w14:paraId="28DA756E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30"/>
          <w:szCs w:val="30"/>
        </w:rPr>
      </w:pPr>
      <w:r>
        <w:rPr>
          <w:rFonts w:ascii="Times" w:hAnsi="Times" w:cs="Times"/>
          <w:color w:val="FB0007"/>
          <w:kern w:val="0"/>
          <w:sz w:val="32"/>
          <w:szCs w:val="32"/>
        </w:rPr>
        <w:t>有一点需要说明，以上代码注释部分本意是想直接生成图片文件，但尝试后发现文件异常。因此大家在这个代码基础上有新的想法可以继续尝试。</w:t>
      </w:r>
    </w:p>
    <w:p w14:paraId="5FD7BBC0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51"/>
          <w:szCs w:val="51"/>
        </w:rPr>
      </w:pPr>
      <w:r>
        <w:rPr>
          <w:rFonts w:ascii="Times" w:hAnsi="Times" w:cs="Times"/>
          <w:color w:val="303030"/>
          <w:kern w:val="0"/>
          <w:sz w:val="51"/>
          <w:szCs w:val="51"/>
        </w:rPr>
        <w:t>3.4.3</w:t>
      </w:r>
      <w:r>
        <w:rPr>
          <w:rFonts w:ascii="Times" w:hAnsi="Times" w:cs="Times"/>
          <w:color w:val="303030"/>
          <w:kern w:val="0"/>
          <w:sz w:val="51"/>
          <w:szCs w:val="51"/>
        </w:rPr>
        <w:t>、执行结果</w:t>
      </w:r>
    </w:p>
    <w:p w14:paraId="724A96D4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30"/>
          <w:szCs w:val="30"/>
        </w:rPr>
      </w:pPr>
      <w:r>
        <w:rPr>
          <w:rFonts w:ascii="Times" w:hAnsi="Times" w:cs="Times"/>
          <w:noProof/>
          <w:color w:val="303030"/>
          <w:kern w:val="0"/>
          <w:sz w:val="30"/>
          <w:szCs w:val="30"/>
        </w:rPr>
        <w:drawing>
          <wp:inline distT="0" distB="0" distL="0" distR="0" wp14:anchorId="6499082C" wp14:editId="5DDB7672">
            <wp:extent cx="1805940" cy="18402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303030"/>
          <w:kern w:val="0"/>
          <w:sz w:val="30"/>
          <w:szCs w:val="30"/>
        </w:rPr>
        <w:t xml:space="preserve"> </w:t>
      </w:r>
    </w:p>
    <w:p w14:paraId="32893A4D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30"/>
          <w:szCs w:val="30"/>
        </w:rPr>
      </w:pPr>
      <w:r>
        <w:rPr>
          <w:rFonts w:ascii="Times" w:hAnsi="Times" w:cs="Times"/>
          <w:color w:val="303030"/>
          <w:kern w:val="0"/>
          <w:sz w:val="30"/>
          <w:szCs w:val="30"/>
        </w:rPr>
        <w:t>源</w:t>
      </w:r>
      <w:r>
        <w:rPr>
          <w:rFonts w:ascii="Times" w:hAnsi="Times" w:cs="Times"/>
          <w:color w:val="303030"/>
          <w:kern w:val="0"/>
          <w:sz w:val="30"/>
          <w:szCs w:val="30"/>
        </w:rPr>
        <w:t>PDF</w:t>
      </w:r>
      <w:r>
        <w:rPr>
          <w:rFonts w:ascii="Times" w:hAnsi="Times" w:cs="Times"/>
          <w:color w:val="303030"/>
          <w:kern w:val="0"/>
          <w:sz w:val="30"/>
          <w:szCs w:val="30"/>
        </w:rPr>
        <w:t>文件中包含</w:t>
      </w:r>
      <w:r>
        <w:rPr>
          <w:rFonts w:ascii="Times" w:hAnsi="Times" w:cs="Times"/>
          <w:color w:val="303030"/>
          <w:kern w:val="0"/>
          <w:sz w:val="30"/>
          <w:szCs w:val="30"/>
        </w:rPr>
        <w:t>19</w:t>
      </w:r>
      <w:r>
        <w:rPr>
          <w:rFonts w:ascii="Times" w:hAnsi="Times" w:cs="Times"/>
          <w:color w:val="303030"/>
          <w:kern w:val="0"/>
          <w:sz w:val="30"/>
          <w:szCs w:val="30"/>
        </w:rPr>
        <w:t>张图片</w:t>
      </w:r>
    </w:p>
    <w:p w14:paraId="558E7C68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30"/>
          <w:szCs w:val="30"/>
        </w:rPr>
      </w:pPr>
      <w:r>
        <w:rPr>
          <w:rFonts w:ascii="Times" w:hAnsi="Times" w:cs="Times"/>
          <w:noProof/>
          <w:color w:val="303030"/>
          <w:kern w:val="0"/>
          <w:sz w:val="30"/>
          <w:szCs w:val="30"/>
        </w:rPr>
        <w:drawing>
          <wp:inline distT="0" distB="0" distL="0" distR="0" wp14:anchorId="475BD3EC" wp14:editId="28DDDCC7">
            <wp:extent cx="12095480" cy="48729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5480" cy="487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303030"/>
          <w:kern w:val="0"/>
          <w:sz w:val="30"/>
          <w:szCs w:val="30"/>
        </w:rPr>
        <w:t xml:space="preserve"> </w:t>
      </w:r>
    </w:p>
    <w:p w14:paraId="564772DA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30"/>
          <w:szCs w:val="30"/>
        </w:rPr>
      </w:pPr>
      <w:r>
        <w:rPr>
          <w:rFonts w:ascii="Times" w:hAnsi="Times" w:cs="Times"/>
          <w:color w:val="303030"/>
          <w:kern w:val="0"/>
          <w:sz w:val="30"/>
          <w:szCs w:val="30"/>
        </w:rPr>
        <w:t>分别生成</w:t>
      </w:r>
      <w:r>
        <w:rPr>
          <w:rFonts w:ascii="Times" w:hAnsi="Times" w:cs="Times"/>
          <w:color w:val="303030"/>
          <w:kern w:val="0"/>
          <w:sz w:val="30"/>
          <w:szCs w:val="30"/>
        </w:rPr>
        <w:t>19</w:t>
      </w:r>
      <w:r>
        <w:rPr>
          <w:rFonts w:ascii="Times" w:hAnsi="Times" w:cs="Times"/>
          <w:color w:val="303030"/>
          <w:kern w:val="0"/>
          <w:sz w:val="30"/>
          <w:szCs w:val="30"/>
        </w:rPr>
        <w:t>个仅包含单独图片的</w:t>
      </w:r>
      <w:r>
        <w:rPr>
          <w:rFonts w:ascii="Times" w:hAnsi="Times" w:cs="Times"/>
          <w:color w:val="303030"/>
          <w:kern w:val="0"/>
          <w:sz w:val="30"/>
          <w:szCs w:val="30"/>
        </w:rPr>
        <w:t>PDF</w:t>
      </w:r>
    </w:p>
    <w:p w14:paraId="0E0E0391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78"/>
          <w:szCs w:val="78"/>
        </w:rPr>
      </w:pPr>
      <w:r>
        <w:rPr>
          <w:rFonts w:ascii="Times" w:hAnsi="Times" w:cs="Times"/>
          <w:color w:val="303030"/>
          <w:kern w:val="0"/>
          <w:sz w:val="78"/>
          <w:szCs w:val="78"/>
        </w:rPr>
        <w:t>4</w:t>
      </w:r>
      <w:r>
        <w:rPr>
          <w:rFonts w:ascii="Times" w:hAnsi="Times" w:cs="Times"/>
          <w:color w:val="303030"/>
          <w:kern w:val="0"/>
          <w:sz w:val="78"/>
          <w:szCs w:val="78"/>
        </w:rPr>
        <w:t>、小结</w:t>
      </w:r>
    </w:p>
    <w:p w14:paraId="4AAB9A81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303030"/>
          <w:kern w:val="0"/>
          <w:sz w:val="30"/>
          <w:szCs w:val="30"/>
        </w:rPr>
      </w:pPr>
      <w:r>
        <w:rPr>
          <w:rFonts w:ascii="Times" w:hAnsi="Times" w:cs="Times"/>
          <w:color w:val="303030"/>
          <w:kern w:val="0"/>
          <w:sz w:val="30"/>
          <w:szCs w:val="30"/>
        </w:rPr>
        <w:t>本文仅介绍了利用</w:t>
      </w:r>
      <w:r>
        <w:rPr>
          <w:rFonts w:ascii="Times" w:hAnsi="Times" w:cs="Times"/>
          <w:color w:val="303030"/>
          <w:kern w:val="0"/>
          <w:sz w:val="30"/>
          <w:szCs w:val="30"/>
        </w:rPr>
        <w:t xml:space="preserve">Apache </w:t>
      </w:r>
      <w:proofErr w:type="spellStart"/>
      <w:r>
        <w:rPr>
          <w:rFonts w:ascii="Times" w:hAnsi="Times" w:cs="Times"/>
          <w:color w:val="303030"/>
          <w:kern w:val="0"/>
          <w:sz w:val="30"/>
          <w:szCs w:val="30"/>
        </w:rPr>
        <w:t>PDFbox</w:t>
      </w:r>
      <w:proofErr w:type="spellEnd"/>
      <w:r>
        <w:rPr>
          <w:rFonts w:ascii="Times" w:hAnsi="Times" w:cs="Times"/>
          <w:color w:val="303030"/>
          <w:kern w:val="0"/>
          <w:sz w:val="30"/>
          <w:szCs w:val="30"/>
        </w:rPr>
        <w:t>相关开发包读取</w:t>
      </w:r>
      <w:r>
        <w:rPr>
          <w:rFonts w:ascii="Times" w:hAnsi="Times" w:cs="Times"/>
          <w:color w:val="303030"/>
          <w:kern w:val="0"/>
          <w:sz w:val="30"/>
          <w:szCs w:val="30"/>
        </w:rPr>
        <w:t>PDF</w:t>
      </w:r>
      <w:r>
        <w:rPr>
          <w:rFonts w:ascii="Times" w:hAnsi="Times" w:cs="Times"/>
          <w:color w:val="303030"/>
          <w:kern w:val="0"/>
          <w:sz w:val="30"/>
          <w:szCs w:val="30"/>
        </w:rPr>
        <w:t>文本，其他复杂功能暂未涉及，需要大家自己线下探索、尝试。</w:t>
      </w:r>
    </w:p>
    <w:p w14:paraId="345335FC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</w:rPr>
      </w:pPr>
    </w:p>
    <w:p w14:paraId="774AC655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000E9"/>
          <w:kern w:val="0"/>
        </w:rPr>
      </w:pPr>
    </w:p>
    <w:p w14:paraId="0AA79727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000E9"/>
          <w:kern w:val="0"/>
        </w:rPr>
      </w:pPr>
    </w:p>
    <w:p w14:paraId="5A5E78C6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000E9"/>
          <w:kern w:val="0"/>
        </w:rPr>
      </w:pPr>
    </w:p>
    <w:p w14:paraId="754C3A50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000E9"/>
          <w:kern w:val="0"/>
        </w:rPr>
      </w:pPr>
    </w:p>
    <w:p w14:paraId="08660EF8" w14:textId="77777777" w:rsidR="00834D0B" w:rsidRDefault="00834D0B" w:rsidP="00834D0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000E9"/>
          <w:kern w:val="0"/>
        </w:rPr>
      </w:pPr>
    </w:p>
    <w:p w14:paraId="4E58F5F7" w14:textId="77777777" w:rsidR="00AD127D" w:rsidRDefault="00834D0B"/>
    <w:sectPr w:rsidR="00AD127D" w:rsidSect="001176A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D0B"/>
    <w:rsid w:val="0072359F"/>
    <w:rsid w:val="00817CD7"/>
    <w:rsid w:val="0083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FB9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irrors.hust.edu.cn/apache/pdfbox/2.0.1/pdfbox-2.0.1.jar" TargetMode="External"/><Relationship Id="rId6" Type="http://schemas.openxmlformats.org/officeDocument/2006/relationships/hyperlink" Target="http://mirrors.hust.edu.cn/apache/pdfbox/2.0.1/fontbox-2.0.1.jar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1013</Words>
  <Characters>5777</Characters>
  <Application>Microsoft Macintosh Word</Application>
  <DocSecurity>0</DocSecurity>
  <Lines>48</Lines>
  <Paragraphs>13</Paragraphs>
  <ScaleCrop>false</ScaleCrop>
  <LinksUpToDate>false</LinksUpToDate>
  <CharactersWithSpaces>6777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文彬</dc:creator>
  <cp:keywords/>
  <dc:description/>
  <cp:lastModifiedBy>文彬</cp:lastModifiedBy>
  <cp:revision>1</cp:revision>
  <dcterms:created xsi:type="dcterms:W3CDTF">2017-09-27T08:18:00Z</dcterms:created>
  <dcterms:modified xsi:type="dcterms:W3CDTF">2017-09-27T08:19:00Z</dcterms:modified>
</cp:coreProperties>
</file>